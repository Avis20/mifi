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A87C" w14:textId="77777777" w:rsidR="00DB7E79" w:rsidRDefault="00DB7E79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НАЦИОНАЛЬНЫЙ ИССЛЕДОВАТЕЛЬСКИЙ ЯДЕРНЫЙ УНИВЕРСИТЕТ</w:t>
      </w:r>
    </w:p>
    <w:p w14:paraId="58E3C5C7" w14:textId="77777777" w:rsidR="00DB7E79" w:rsidRDefault="00DB7E79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«МИФИ»</w:t>
      </w:r>
    </w:p>
    <w:p w14:paraId="4099DEE3" w14:textId="77777777" w:rsidR="00DB7E79" w:rsidRPr="00A67874" w:rsidRDefault="00A67874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ИНСТИТУТ ИНТЕЛЛЕКТУАЛЬНЫХ КИБЕРНЕТИЧЕСКИХ СИСТЕМ</w:t>
      </w:r>
    </w:p>
    <w:p w14:paraId="0C02B3B2" w14:textId="77777777" w:rsidR="00DB7E79" w:rsidRDefault="00DB7E79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Кафедра «Компьютерные системы и технологии»</w:t>
      </w:r>
    </w:p>
    <w:p w14:paraId="672A6659" w14:textId="77777777" w:rsidR="00DB7E79" w:rsidRDefault="00DB7E79">
      <w:pPr>
        <w:jc w:val="center"/>
        <w:rPr>
          <w:b/>
          <w:caps/>
          <w:sz w:val="24"/>
        </w:rPr>
      </w:pPr>
    </w:p>
    <w:p w14:paraId="60732700" w14:textId="77777777" w:rsidR="00DB7E79" w:rsidRPr="00584095" w:rsidRDefault="00B66FD7">
      <w:pPr>
        <w:jc w:val="center"/>
        <w:rPr>
          <w:sz w:val="24"/>
        </w:rPr>
      </w:pPr>
      <w:r>
        <w:rPr>
          <w:sz w:val="24"/>
        </w:rPr>
        <w:t>Направление 09.03.01</w:t>
      </w:r>
      <w:r w:rsidR="00DB7E79">
        <w:rPr>
          <w:sz w:val="24"/>
        </w:rPr>
        <w:tab/>
      </w:r>
      <w:r w:rsidR="00DB7E79">
        <w:rPr>
          <w:sz w:val="24"/>
        </w:rPr>
        <w:tab/>
      </w:r>
      <w:r w:rsidR="00DB7E79">
        <w:rPr>
          <w:sz w:val="24"/>
        </w:rPr>
        <w:tab/>
      </w:r>
      <w:r w:rsidR="00DB7E79">
        <w:rPr>
          <w:sz w:val="24"/>
        </w:rPr>
        <w:tab/>
      </w:r>
      <w:r w:rsidR="00DB7E79">
        <w:rPr>
          <w:sz w:val="24"/>
        </w:rPr>
        <w:tab/>
      </w:r>
      <w:r w:rsidR="00DB7E79">
        <w:rPr>
          <w:sz w:val="24"/>
        </w:rPr>
        <w:tab/>
        <w:t xml:space="preserve">Группа </w:t>
      </w:r>
      <w:r w:rsidR="0046317C" w:rsidRPr="00B75973">
        <w:rPr>
          <w:sz w:val="24"/>
        </w:rPr>
        <w:t>Б1</w:t>
      </w:r>
      <w:r w:rsidR="00B75973" w:rsidRPr="00B336C9">
        <w:rPr>
          <w:sz w:val="24"/>
        </w:rPr>
        <w:t>7</w:t>
      </w:r>
      <w:r w:rsidR="0046317C" w:rsidRPr="00B75973">
        <w:rPr>
          <w:sz w:val="24"/>
        </w:rPr>
        <w:t>-</w:t>
      </w:r>
      <w:r w:rsidR="00584095" w:rsidRPr="00B75973">
        <w:rPr>
          <w:sz w:val="24"/>
        </w:rPr>
        <w:t>В71</w:t>
      </w:r>
    </w:p>
    <w:p w14:paraId="0A37501D" w14:textId="77777777" w:rsidR="00DB7E79" w:rsidRDefault="00DB7E79">
      <w:pPr>
        <w:ind w:left="5103"/>
        <w:jc w:val="center"/>
        <w:rPr>
          <w:sz w:val="24"/>
        </w:rPr>
      </w:pPr>
    </w:p>
    <w:p w14:paraId="501893B7" w14:textId="77777777" w:rsidR="00DB7E79" w:rsidRDefault="00DB7E79">
      <w:pPr>
        <w:ind w:left="5103"/>
        <w:jc w:val="center"/>
        <w:rPr>
          <w:sz w:val="24"/>
        </w:rPr>
      </w:pPr>
      <w:r>
        <w:rPr>
          <w:sz w:val="24"/>
        </w:rPr>
        <w:t>«УТВЕРЖДАЮ»</w:t>
      </w:r>
    </w:p>
    <w:p w14:paraId="1C1A4027" w14:textId="77777777" w:rsidR="00DB7E79" w:rsidRDefault="00DB7E79">
      <w:pPr>
        <w:ind w:left="5103"/>
        <w:jc w:val="center"/>
        <w:rPr>
          <w:sz w:val="24"/>
        </w:rPr>
      </w:pPr>
      <w:r>
        <w:rPr>
          <w:sz w:val="24"/>
        </w:rPr>
        <w:t>Заведующий кафедрой</w:t>
      </w:r>
    </w:p>
    <w:p w14:paraId="66738D78" w14:textId="77777777" w:rsidR="00DB7E79" w:rsidRPr="009C5906" w:rsidRDefault="00DB7E79">
      <w:pPr>
        <w:ind w:left="5670"/>
        <w:rPr>
          <w:sz w:val="24"/>
        </w:rPr>
      </w:pPr>
      <w:r>
        <w:rPr>
          <w:sz w:val="24"/>
        </w:rPr>
        <w:t xml:space="preserve">_________________ </w:t>
      </w:r>
      <w:r w:rsidR="005845C0" w:rsidRPr="009C5906">
        <w:rPr>
          <w:sz w:val="24"/>
        </w:rPr>
        <w:t xml:space="preserve">/ </w:t>
      </w:r>
      <w:r>
        <w:rPr>
          <w:sz w:val="24"/>
        </w:rPr>
        <w:t>М.А. Иванов</w:t>
      </w:r>
      <w:r w:rsidR="005845C0" w:rsidRPr="009C5906">
        <w:rPr>
          <w:sz w:val="24"/>
        </w:rPr>
        <w:t xml:space="preserve"> /</w:t>
      </w:r>
    </w:p>
    <w:p w14:paraId="338E7828" w14:textId="77777777" w:rsidR="00DB7E79" w:rsidRDefault="00DB7E79">
      <w:pPr>
        <w:ind w:left="5670"/>
        <w:rPr>
          <w:sz w:val="24"/>
        </w:rPr>
      </w:pPr>
      <w:r>
        <w:rPr>
          <w:sz w:val="24"/>
        </w:rPr>
        <w:t>"____"______________20</w:t>
      </w:r>
      <w:r w:rsidR="00B75973">
        <w:rPr>
          <w:sz w:val="24"/>
        </w:rPr>
        <w:t>20</w:t>
      </w:r>
      <w:r>
        <w:rPr>
          <w:sz w:val="24"/>
        </w:rPr>
        <w:t xml:space="preserve"> г.</w:t>
      </w:r>
    </w:p>
    <w:p w14:paraId="5DAB6C7B" w14:textId="77777777" w:rsidR="00DB7E79" w:rsidRDefault="00DB7E79">
      <w:pPr>
        <w:rPr>
          <w:sz w:val="24"/>
        </w:rPr>
      </w:pPr>
    </w:p>
    <w:p w14:paraId="02EB378F" w14:textId="77777777" w:rsidR="00DB7E79" w:rsidRDefault="00DB7E79">
      <w:pPr>
        <w:rPr>
          <w:sz w:val="24"/>
        </w:rPr>
      </w:pPr>
    </w:p>
    <w:p w14:paraId="6A05A809" w14:textId="77777777" w:rsidR="00DB7E79" w:rsidRDefault="00DB7E79">
      <w:pPr>
        <w:rPr>
          <w:sz w:val="24"/>
        </w:rPr>
      </w:pPr>
    </w:p>
    <w:p w14:paraId="5A39BBE3" w14:textId="77777777" w:rsidR="00DB7E79" w:rsidRDefault="00DB7E79">
      <w:pPr>
        <w:rPr>
          <w:sz w:val="24"/>
        </w:rPr>
      </w:pPr>
    </w:p>
    <w:p w14:paraId="4A666715" w14:textId="77777777" w:rsidR="00DB7E79" w:rsidRDefault="00DB7E79">
      <w:pPr>
        <w:jc w:val="center"/>
        <w:rPr>
          <w:b/>
          <w:sz w:val="28"/>
        </w:rPr>
      </w:pPr>
      <w:r>
        <w:rPr>
          <w:b/>
          <w:sz w:val="28"/>
        </w:rPr>
        <w:t>ЗАДАНИЕ НА ВЫПУСКНУЮ КВАЛИФИКАЦИОННУЮ РАБОТУ</w:t>
      </w:r>
    </w:p>
    <w:p w14:paraId="50A5AB3F" w14:textId="77777777" w:rsidR="00DB7E79" w:rsidRDefault="00DB7E79">
      <w:pPr>
        <w:jc w:val="center"/>
        <w:rPr>
          <w:sz w:val="24"/>
        </w:rPr>
      </w:pPr>
      <w:r>
        <w:rPr>
          <w:b/>
          <w:sz w:val="28"/>
        </w:rPr>
        <w:t>(ДИПЛОМНЫЙ ПРОЕКТ)</w:t>
      </w:r>
    </w:p>
    <w:p w14:paraId="41C8F396" w14:textId="77777777" w:rsidR="00DB7E79" w:rsidRDefault="00DB7E79">
      <w:pPr>
        <w:rPr>
          <w:sz w:val="24"/>
        </w:rPr>
      </w:pPr>
    </w:p>
    <w:p w14:paraId="4974526A" w14:textId="77777777" w:rsidR="00DB7E79" w:rsidRDefault="00DB7E79">
      <w:pPr>
        <w:ind w:left="567"/>
        <w:rPr>
          <w:sz w:val="24"/>
        </w:rPr>
      </w:pPr>
      <w:r>
        <w:rPr>
          <w:sz w:val="24"/>
        </w:rPr>
        <w:t xml:space="preserve">Фамилия, имя, отчество студента: </w:t>
      </w:r>
      <w:r w:rsidR="00E624AD">
        <w:rPr>
          <w:b/>
          <w:sz w:val="24"/>
        </w:rPr>
        <w:t>Ларин Михали Олегович</w:t>
      </w:r>
    </w:p>
    <w:p w14:paraId="3DE6D3CF" w14:textId="0DE2E474" w:rsidR="00DB7E79" w:rsidRDefault="552A751E" w:rsidP="552A751E">
      <w:pPr>
        <w:ind w:left="1985" w:hanging="1418"/>
        <w:rPr>
          <w:sz w:val="24"/>
          <w:szCs w:val="24"/>
        </w:rPr>
      </w:pPr>
      <w:r w:rsidRPr="552A751E">
        <w:rPr>
          <w:sz w:val="24"/>
          <w:szCs w:val="24"/>
        </w:rPr>
        <w:t xml:space="preserve">Тема работы: </w:t>
      </w:r>
      <w:r w:rsidRPr="552A751E">
        <w:rPr>
          <w:b/>
          <w:bCs/>
          <w:sz w:val="24"/>
          <w:szCs w:val="24"/>
        </w:rPr>
        <w:t xml:space="preserve">Разработка мобильного приложения для проведения </w:t>
      </w:r>
      <w:r w:rsidR="00D948A3">
        <w:rPr>
          <w:b/>
          <w:bCs/>
          <w:sz w:val="24"/>
          <w:szCs w:val="24"/>
        </w:rPr>
        <w:t>занятий</w:t>
      </w:r>
      <w:r w:rsidRPr="552A751E">
        <w:rPr>
          <w:b/>
          <w:bCs/>
          <w:sz w:val="24"/>
          <w:szCs w:val="24"/>
        </w:rPr>
        <w:t xml:space="preserve"> </w:t>
      </w:r>
    </w:p>
    <w:p w14:paraId="10700A30" w14:textId="553AB5BC" w:rsidR="00DB7E79" w:rsidRDefault="552A751E" w:rsidP="552A751E">
      <w:pPr>
        <w:ind w:left="1985"/>
        <w:rPr>
          <w:sz w:val="24"/>
          <w:szCs w:val="24"/>
        </w:rPr>
      </w:pPr>
      <w:r w:rsidRPr="552A751E">
        <w:rPr>
          <w:b/>
          <w:bCs/>
          <w:sz w:val="24"/>
          <w:szCs w:val="24"/>
        </w:rPr>
        <w:t>для людей с ограниченными возможностями слуха</w:t>
      </w:r>
    </w:p>
    <w:p w14:paraId="50BF6DAE" w14:textId="77777777" w:rsidR="00DB7E79" w:rsidRDefault="00DB7E79">
      <w:pPr>
        <w:ind w:left="567"/>
        <w:rPr>
          <w:sz w:val="24"/>
        </w:rPr>
      </w:pPr>
      <w:r>
        <w:rPr>
          <w:sz w:val="24"/>
        </w:rPr>
        <w:t xml:space="preserve">Срок сдачи студентом готовой работы: </w:t>
      </w:r>
      <w:r w:rsidRPr="00B75973">
        <w:rPr>
          <w:b/>
          <w:sz w:val="24"/>
        </w:rPr>
        <w:t>1</w:t>
      </w:r>
      <w:r w:rsidR="00584095" w:rsidRPr="00B75973">
        <w:rPr>
          <w:b/>
          <w:sz w:val="24"/>
        </w:rPr>
        <w:t>5</w:t>
      </w:r>
      <w:r w:rsidRPr="00B75973">
        <w:rPr>
          <w:b/>
          <w:sz w:val="24"/>
        </w:rPr>
        <w:t xml:space="preserve"> </w:t>
      </w:r>
      <w:r w:rsidR="00584095" w:rsidRPr="00B75973">
        <w:rPr>
          <w:b/>
          <w:sz w:val="24"/>
        </w:rPr>
        <w:t>января</w:t>
      </w:r>
      <w:r w:rsidR="00021384" w:rsidRPr="00B75973">
        <w:rPr>
          <w:b/>
          <w:sz w:val="24"/>
        </w:rPr>
        <w:t xml:space="preserve"> 20</w:t>
      </w:r>
      <w:r w:rsidR="00584095" w:rsidRPr="00B75973">
        <w:rPr>
          <w:b/>
          <w:sz w:val="24"/>
        </w:rPr>
        <w:t>2</w:t>
      </w:r>
      <w:r w:rsidR="00B75973" w:rsidRPr="00B75973">
        <w:rPr>
          <w:b/>
          <w:sz w:val="24"/>
        </w:rPr>
        <w:t>1</w:t>
      </w:r>
      <w:r w:rsidRPr="00B75973">
        <w:rPr>
          <w:b/>
          <w:sz w:val="24"/>
        </w:rPr>
        <w:t xml:space="preserve"> г.</w:t>
      </w:r>
    </w:p>
    <w:p w14:paraId="17A2C05C" w14:textId="1B5BA1DB" w:rsidR="00061005" w:rsidRPr="00061005" w:rsidRDefault="0710F623" w:rsidP="0710F623">
      <w:pPr>
        <w:ind w:left="3005" w:hanging="2438"/>
        <w:rPr>
          <w:b/>
          <w:bCs/>
          <w:sz w:val="24"/>
          <w:szCs w:val="24"/>
        </w:rPr>
      </w:pPr>
      <w:r w:rsidRPr="0710F623">
        <w:rPr>
          <w:sz w:val="24"/>
          <w:szCs w:val="24"/>
        </w:rPr>
        <w:t xml:space="preserve">Руководитель работы: </w:t>
      </w:r>
      <w:r w:rsidRPr="0710F623">
        <w:rPr>
          <w:b/>
          <w:bCs/>
          <w:sz w:val="24"/>
          <w:szCs w:val="24"/>
        </w:rPr>
        <w:t>Овчаренко Евгений Сергеевич, старший преподаватель</w:t>
      </w:r>
    </w:p>
    <w:p w14:paraId="6223B89E" w14:textId="03B7F710" w:rsidR="00DB7E79" w:rsidRDefault="0710F623" w:rsidP="0710F623">
      <w:pPr>
        <w:ind w:left="2880"/>
        <w:rPr>
          <w:sz w:val="24"/>
          <w:szCs w:val="24"/>
        </w:rPr>
      </w:pPr>
      <w:r w:rsidRPr="0710F623">
        <w:rPr>
          <w:b/>
          <w:bCs/>
          <w:sz w:val="24"/>
          <w:szCs w:val="24"/>
        </w:rPr>
        <w:t xml:space="preserve">НИЯУ МИФИ, Отделение интеллектуальных кибернетических систем офиса образовательных программ (415) / Институт интеллектуальных кибернетических систем </w:t>
      </w:r>
    </w:p>
    <w:p w14:paraId="79EBB077" w14:textId="77777777" w:rsidR="00DB7E79" w:rsidRDefault="00DB7E79">
      <w:pPr>
        <w:ind w:left="4366" w:hanging="3799"/>
        <w:rPr>
          <w:b/>
          <w:sz w:val="24"/>
        </w:rPr>
      </w:pPr>
      <w:r>
        <w:rPr>
          <w:sz w:val="24"/>
        </w:rPr>
        <w:t xml:space="preserve">Место выполнения: </w:t>
      </w:r>
      <w:r w:rsidR="00B75973">
        <w:rPr>
          <w:b/>
          <w:sz w:val="24"/>
        </w:rPr>
        <w:t>НИЯУ МИФИ</w:t>
      </w:r>
    </w:p>
    <w:p w14:paraId="6B92F761" w14:textId="77777777" w:rsidR="00DB7E79" w:rsidRDefault="00DB7E79" w:rsidP="002F2192">
      <w:pPr>
        <w:pageBreakBefore/>
        <w:spacing w:line="264" w:lineRule="auto"/>
        <w:rPr>
          <w:sz w:val="24"/>
        </w:rPr>
      </w:pPr>
      <w:r>
        <w:rPr>
          <w:b/>
          <w:sz w:val="24"/>
        </w:rPr>
        <w:lastRenderedPageBreak/>
        <w:t>1. Исходные данные:</w:t>
      </w:r>
    </w:p>
    <w:p w14:paraId="13D1DF86" w14:textId="1890BAAF" w:rsidR="00001C28" w:rsidRPr="00B336C9" w:rsidRDefault="552A751E" w:rsidP="002F2192">
      <w:pPr>
        <w:spacing w:line="264" w:lineRule="auto"/>
        <w:ind w:left="567"/>
        <w:rPr>
          <w:b/>
          <w:bCs/>
          <w:sz w:val="24"/>
          <w:szCs w:val="24"/>
        </w:rPr>
      </w:pPr>
      <w:r w:rsidRPr="00B336C9">
        <w:rPr>
          <w:sz w:val="24"/>
          <w:szCs w:val="24"/>
        </w:rPr>
        <w:t xml:space="preserve">Приложение предназначено для проведения </w:t>
      </w:r>
      <w:r w:rsidR="00B336C9" w:rsidRPr="00B336C9">
        <w:rPr>
          <w:sz w:val="24"/>
          <w:szCs w:val="24"/>
        </w:rPr>
        <w:t>занятий</w:t>
      </w:r>
      <w:r w:rsidRPr="00B336C9">
        <w:rPr>
          <w:sz w:val="24"/>
          <w:szCs w:val="24"/>
        </w:rPr>
        <w:t xml:space="preserve"> </w:t>
      </w:r>
      <w:r w:rsidR="00B336C9" w:rsidRPr="00B336C9">
        <w:rPr>
          <w:sz w:val="24"/>
          <w:szCs w:val="24"/>
        </w:rPr>
        <w:t>с участием</w:t>
      </w:r>
      <w:r w:rsidRPr="00B336C9">
        <w:rPr>
          <w:sz w:val="24"/>
          <w:szCs w:val="24"/>
        </w:rPr>
        <w:t xml:space="preserve"> людей с ограниченными возможностями слуха</w:t>
      </w:r>
      <w:r w:rsidR="00B336C9" w:rsidRPr="00B336C9">
        <w:rPr>
          <w:sz w:val="24"/>
          <w:szCs w:val="24"/>
        </w:rPr>
        <w:t>.</w:t>
      </w:r>
      <w:r w:rsidRPr="00B336C9">
        <w:rPr>
          <w:sz w:val="24"/>
          <w:szCs w:val="24"/>
        </w:rPr>
        <w:t xml:space="preserve"> </w:t>
      </w:r>
      <w:r w:rsidR="00B336C9" w:rsidRPr="00B336C9">
        <w:rPr>
          <w:sz w:val="24"/>
          <w:szCs w:val="24"/>
        </w:rPr>
        <w:t>Приложение</w:t>
      </w:r>
      <w:r w:rsidRPr="00B336C9">
        <w:rPr>
          <w:sz w:val="24"/>
          <w:szCs w:val="24"/>
        </w:rPr>
        <w:t xml:space="preserve"> </w:t>
      </w:r>
      <w:r w:rsidR="00B336C9" w:rsidRPr="00B336C9">
        <w:rPr>
          <w:sz w:val="24"/>
          <w:szCs w:val="24"/>
        </w:rPr>
        <w:t>должно</w:t>
      </w:r>
      <w:r w:rsidRPr="00B336C9">
        <w:rPr>
          <w:sz w:val="24"/>
          <w:szCs w:val="24"/>
        </w:rPr>
        <w:t xml:space="preserve"> </w:t>
      </w:r>
      <w:r w:rsidR="00B336C9" w:rsidRPr="00B336C9">
        <w:rPr>
          <w:sz w:val="24"/>
          <w:szCs w:val="24"/>
        </w:rPr>
        <w:t>преобразовывать голос ведущего в текст и рассылать на подключенные устройства участников. Участники должны иметь обратную связь с ведущим через приложение.</w:t>
      </w:r>
    </w:p>
    <w:p w14:paraId="6F434130" w14:textId="5D2214D0" w:rsidR="552A751E" w:rsidRDefault="552A751E" w:rsidP="002F2192">
      <w:pPr>
        <w:spacing w:line="264" w:lineRule="auto"/>
        <w:ind w:left="567"/>
        <w:rPr>
          <w:sz w:val="24"/>
          <w:szCs w:val="24"/>
          <w:highlight w:val="yellow"/>
        </w:rPr>
      </w:pPr>
    </w:p>
    <w:p w14:paraId="7C1D8E70" w14:textId="77777777" w:rsidR="00DB7E79" w:rsidRDefault="00DB7E79" w:rsidP="002F2192">
      <w:pPr>
        <w:spacing w:line="264" w:lineRule="auto"/>
        <w:rPr>
          <w:i/>
          <w:sz w:val="24"/>
        </w:rPr>
      </w:pPr>
      <w:r>
        <w:rPr>
          <w:b/>
          <w:sz w:val="24"/>
        </w:rPr>
        <w:t>2. Содержание задания:</w:t>
      </w:r>
    </w:p>
    <w:p w14:paraId="44E3F322" w14:textId="77777777" w:rsidR="00DB7E79" w:rsidRDefault="00DB7E79" w:rsidP="002F2192">
      <w:pPr>
        <w:spacing w:line="264" w:lineRule="auto"/>
        <w:ind w:left="720"/>
        <w:rPr>
          <w:sz w:val="24"/>
        </w:rPr>
      </w:pPr>
      <w:r>
        <w:rPr>
          <w:i/>
          <w:sz w:val="24"/>
        </w:rPr>
        <w:t xml:space="preserve">а) </w:t>
      </w:r>
      <w:r w:rsidR="006670B0">
        <w:rPr>
          <w:i/>
          <w:sz w:val="24"/>
        </w:rPr>
        <w:t>обзорная часть</w:t>
      </w:r>
      <w:r>
        <w:rPr>
          <w:i/>
          <w:sz w:val="24"/>
        </w:rPr>
        <w:t>:</w:t>
      </w:r>
    </w:p>
    <w:p w14:paraId="380C6FC0" w14:textId="2C730DFE" w:rsidR="002F4280" w:rsidRDefault="552A751E" w:rsidP="002F2192">
      <w:pPr>
        <w:spacing w:line="264" w:lineRule="auto"/>
        <w:ind w:left="1134"/>
        <w:rPr>
          <w:i/>
          <w:iCs/>
          <w:sz w:val="24"/>
          <w:szCs w:val="24"/>
        </w:rPr>
      </w:pPr>
      <w:r w:rsidRPr="552A751E">
        <w:rPr>
          <w:sz w:val="24"/>
          <w:szCs w:val="24"/>
        </w:rPr>
        <w:t xml:space="preserve">Провести </w:t>
      </w:r>
      <w:r w:rsidRPr="00B336C9">
        <w:rPr>
          <w:sz w:val="24"/>
          <w:szCs w:val="24"/>
        </w:rPr>
        <w:t>обзор</w:t>
      </w:r>
      <w:r w:rsidRPr="552A751E">
        <w:rPr>
          <w:sz w:val="24"/>
          <w:szCs w:val="24"/>
        </w:rPr>
        <w:t xml:space="preserve"> аналогичных приложений, библиотек преобразования голоса и методов для коррекции распознанного текста.</w:t>
      </w:r>
    </w:p>
    <w:p w14:paraId="274D962A" w14:textId="77777777" w:rsidR="00DB7E79" w:rsidRDefault="552A751E" w:rsidP="002F2192">
      <w:pPr>
        <w:spacing w:line="264" w:lineRule="auto"/>
        <w:ind w:left="720"/>
        <w:rPr>
          <w:sz w:val="24"/>
        </w:rPr>
      </w:pPr>
      <w:r w:rsidRPr="552A751E">
        <w:rPr>
          <w:i/>
          <w:iCs/>
          <w:sz w:val="24"/>
          <w:szCs w:val="24"/>
        </w:rPr>
        <w:t>б) расчетно-конструкторская, теоретическая, технологическая части:</w:t>
      </w:r>
    </w:p>
    <w:p w14:paraId="322CF84A" w14:textId="77777777" w:rsidR="00DB7E79" w:rsidRDefault="552A751E" w:rsidP="002F2192">
      <w:pPr>
        <w:numPr>
          <w:ilvl w:val="0"/>
          <w:numId w:val="8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Определить требования к системе.</w:t>
      </w:r>
    </w:p>
    <w:p w14:paraId="2720C8E7" w14:textId="77777777" w:rsidR="00DB7E79" w:rsidRDefault="552A751E" w:rsidP="002F2192">
      <w:pPr>
        <w:numPr>
          <w:ilvl w:val="0"/>
          <w:numId w:val="8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Разработать структуру базы данных.</w:t>
      </w:r>
    </w:p>
    <w:p w14:paraId="72ADAF4F" w14:textId="0649984C" w:rsidR="552A751E" w:rsidRDefault="552A751E" w:rsidP="002F2192">
      <w:pPr>
        <w:numPr>
          <w:ilvl w:val="0"/>
          <w:numId w:val="8"/>
        </w:numPr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Выбор языка разработки.</w:t>
      </w:r>
    </w:p>
    <w:p w14:paraId="4B4472E5" w14:textId="77777777" w:rsidR="00DB7E79" w:rsidRDefault="552A751E" w:rsidP="002F2192">
      <w:pPr>
        <w:numPr>
          <w:ilvl w:val="0"/>
          <w:numId w:val="8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Разработать структуру программного обеспечения серверной части.</w:t>
      </w:r>
    </w:p>
    <w:p w14:paraId="304E2F31" w14:textId="77777777" w:rsidR="00A13B84" w:rsidRPr="00A13B84" w:rsidRDefault="552A751E" w:rsidP="002F2192">
      <w:pPr>
        <w:numPr>
          <w:ilvl w:val="0"/>
          <w:numId w:val="8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Разработать структуру программного обеспечения клиентской части.</w:t>
      </w:r>
    </w:p>
    <w:p w14:paraId="6CF2BCF4" w14:textId="77777777" w:rsidR="00DB7E79" w:rsidRDefault="552A751E" w:rsidP="002F2192">
      <w:pPr>
        <w:numPr>
          <w:ilvl w:val="0"/>
          <w:numId w:val="8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Разработать структуру интерфейса пользователя.</w:t>
      </w:r>
    </w:p>
    <w:p w14:paraId="3B87D583" w14:textId="77777777" w:rsidR="00DB7E79" w:rsidRPr="00A13B84" w:rsidRDefault="552A751E" w:rsidP="002F2192">
      <w:pPr>
        <w:numPr>
          <w:ilvl w:val="0"/>
          <w:numId w:val="8"/>
        </w:numPr>
        <w:tabs>
          <w:tab w:val="left" w:pos="1440"/>
        </w:tabs>
        <w:spacing w:line="264" w:lineRule="auto"/>
        <w:ind w:left="1440"/>
        <w:rPr>
          <w:i/>
          <w:iCs/>
          <w:sz w:val="24"/>
          <w:szCs w:val="24"/>
        </w:rPr>
      </w:pPr>
      <w:r w:rsidRPr="552A751E">
        <w:rPr>
          <w:sz w:val="24"/>
          <w:szCs w:val="24"/>
        </w:rPr>
        <w:t>Разработать план проведения тестирования.</w:t>
      </w:r>
    </w:p>
    <w:p w14:paraId="72A3D3EC" w14:textId="77777777" w:rsidR="00A13B84" w:rsidRDefault="00A13B84" w:rsidP="002F2192">
      <w:pPr>
        <w:tabs>
          <w:tab w:val="left" w:pos="1440"/>
        </w:tabs>
        <w:spacing w:line="264" w:lineRule="auto"/>
        <w:rPr>
          <w:i/>
          <w:sz w:val="24"/>
        </w:rPr>
      </w:pPr>
    </w:p>
    <w:p w14:paraId="60FE94B9" w14:textId="476938ED" w:rsidR="0710F623" w:rsidRPr="009C5906" w:rsidRDefault="0710F623" w:rsidP="002F2192">
      <w:pPr>
        <w:spacing w:line="264" w:lineRule="auto"/>
        <w:ind w:left="720"/>
        <w:rPr>
          <w:sz w:val="24"/>
        </w:rPr>
      </w:pPr>
      <w:r w:rsidRPr="0710F623">
        <w:rPr>
          <w:i/>
          <w:iCs/>
          <w:sz w:val="24"/>
          <w:szCs w:val="24"/>
        </w:rPr>
        <w:t>в) экспериментальная часть:</w:t>
      </w:r>
    </w:p>
    <w:p w14:paraId="44D4D248" w14:textId="2AB9BEA1" w:rsidR="00DB7E79" w:rsidRPr="009C5906" w:rsidRDefault="0710F623" w:rsidP="002F2192">
      <w:pPr>
        <w:numPr>
          <w:ilvl w:val="0"/>
          <w:numId w:val="2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009C5906">
        <w:rPr>
          <w:sz w:val="24"/>
          <w:szCs w:val="24"/>
        </w:rPr>
        <w:t>Реализовать серверную часть приложения.</w:t>
      </w:r>
    </w:p>
    <w:p w14:paraId="1D82E599" w14:textId="32D2FADC" w:rsidR="00D36A7C" w:rsidRPr="00D36A7C" w:rsidRDefault="0710F623" w:rsidP="002F2192">
      <w:pPr>
        <w:numPr>
          <w:ilvl w:val="0"/>
          <w:numId w:val="2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009C5906">
        <w:rPr>
          <w:sz w:val="24"/>
          <w:szCs w:val="24"/>
        </w:rPr>
        <w:t>Реализовать</w:t>
      </w:r>
      <w:r w:rsidRPr="0710F623">
        <w:rPr>
          <w:sz w:val="24"/>
          <w:szCs w:val="24"/>
        </w:rPr>
        <w:t xml:space="preserve"> клиентскую часть приложения.</w:t>
      </w:r>
    </w:p>
    <w:p w14:paraId="337BB252" w14:textId="5B6FE944" w:rsidR="00DB7E79" w:rsidRDefault="0710F623" w:rsidP="002F2192">
      <w:pPr>
        <w:numPr>
          <w:ilvl w:val="0"/>
          <w:numId w:val="2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0710F623">
        <w:rPr>
          <w:sz w:val="24"/>
          <w:szCs w:val="24"/>
        </w:rPr>
        <w:t>Выполнить тестирование и отладку системы.</w:t>
      </w:r>
    </w:p>
    <w:p w14:paraId="450F2D1D" w14:textId="191B0AA1" w:rsidR="00DB7E79" w:rsidRPr="00B336C9" w:rsidRDefault="00B336C9" w:rsidP="002F2192">
      <w:pPr>
        <w:numPr>
          <w:ilvl w:val="0"/>
          <w:numId w:val="2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552A751E">
        <w:rPr>
          <w:sz w:val="24"/>
          <w:szCs w:val="24"/>
        </w:rPr>
        <w:t>Составить руководство пользователя</w:t>
      </w:r>
    </w:p>
    <w:p w14:paraId="0D0B940D" w14:textId="77777777" w:rsidR="00001C28" w:rsidRDefault="00001C28" w:rsidP="002F2192">
      <w:pPr>
        <w:tabs>
          <w:tab w:val="left" w:pos="1440"/>
        </w:tabs>
        <w:spacing w:line="264" w:lineRule="auto"/>
        <w:rPr>
          <w:b/>
          <w:sz w:val="24"/>
        </w:rPr>
      </w:pPr>
    </w:p>
    <w:p w14:paraId="0523ECDC" w14:textId="77777777" w:rsidR="00DB7E79" w:rsidRPr="00B336C9" w:rsidRDefault="00DB7E79" w:rsidP="002F2192">
      <w:pPr>
        <w:spacing w:line="264" w:lineRule="auto"/>
        <w:rPr>
          <w:sz w:val="24"/>
        </w:rPr>
      </w:pPr>
      <w:r>
        <w:rPr>
          <w:b/>
          <w:sz w:val="24"/>
        </w:rPr>
        <w:t xml:space="preserve">3. </w:t>
      </w:r>
      <w:r w:rsidRPr="00B336C9">
        <w:rPr>
          <w:b/>
          <w:sz w:val="24"/>
        </w:rPr>
        <w:t>Основная литература:</w:t>
      </w:r>
    </w:p>
    <w:p w14:paraId="29F5F4CD" w14:textId="4CB221E9" w:rsidR="008679C2" w:rsidRDefault="552A751E" w:rsidP="002F2192">
      <w:pPr>
        <w:numPr>
          <w:ilvl w:val="0"/>
          <w:numId w:val="1"/>
        </w:numPr>
        <w:tabs>
          <w:tab w:val="left" w:pos="1440"/>
        </w:tabs>
        <w:spacing w:line="264" w:lineRule="auto"/>
        <w:ind w:left="1434" w:hanging="357"/>
        <w:rPr>
          <w:sz w:val="24"/>
          <w:szCs w:val="24"/>
        </w:rPr>
      </w:pPr>
      <w:r w:rsidRPr="00B336C9">
        <w:rPr>
          <w:sz w:val="24"/>
          <w:szCs w:val="24"/>
          <w:lang w:val="en-US"/>
        </w:rPr>
        <w:t>Java</w:t>
      </w:r>
      <w:r w:rsidRPr="00B336C9">
        <w:rPr>
          <w:sz w:val="24"/>
          <w:szCs w:val="24"/>
        </w:rPr>
        <w:t xml:space="preserve"> </w:t>
      </w:r>
      <w:r w:rsidRPr="00B336C9">
        <w:rPr>
          <w:sz w:val="24"/>
          <w:szCs w:val="24"/>
          <w:lang w:val="en-US"/>
        </w:rPr>
        <w:t>Documentation</w:t>
      </w:r>
      <w:r w:rsidRPr="00B336C9">
        <w:rPr>
          <w:sz w:val="24"/>
          <w:szCs w:val="24"/>
        </w:rPr>
        <w:t xml:space="preserve"> – [Электронный ресурс]: </w:t>
      </w:r>
      <w:r w:rsidR="00B336C9" w:rsidRPr="00B336C9">
        <w:rPr>
          <w:sz w:val="24"/>
          <w:szCs w:val="24"/>
          <w:lang w:val="en-US"/>
        </w:rPr>
        <w:t>https</w:t>
      </w:r>
      <w:r w:rsidR="00B336C9" w:rsidRPr="00B336C9">
        <w:rPr>
          <w:sz w:val="24"/>
          <w:szCs w:val="24"/>
        </w:rPr>
        <w:t>://</w:t>
      </w:r>
      <w:r w:rsidR="00B336C9" w:rsidRPr="00B336C9">
        <w:rPr>
          <w:sz w:val="24"/>
          <w:szCs w:val="24"/>
          <w:lang w:val="en-US"/>
        </w:rPr>
        <w:t>docs</w:t>
      </w:r>
      <w:r w:rsidR="00B336C9" w:rsidRPr="00B336C9">
        <w:rPr>
          <w:sz w:val="24"/>
          <w:szCs w:val="24"/>
        </w:rPr>
        <w:t>.</w:t>
      </w:r>
      <w:r w:rsidR="00B336C9" w:rsidRPr="00B336C9">
        <w:rPr>
          <w:sz w:val="24"/>
          <w:szCs w:val="24"/>
          <w:lang w:val="en-US"/>
        </w:rPr>
        <w:t>oracle</w:t>
      </w:r>
      <w:r w:rsidR="00B336C9" w:rsidRPr="00B336C9">
        <w:rPr>
          <w:sz w:val="24"/>
          <w:szCs w:val="24"/>
        </w:rPr>
        <w:t>.</w:t>
      </w:r>
      <w:r w:rsidR="00B336C9" w:rsidRPr="00B336C9">
        <w:rPr>
          <w:sz w:val="24"/>
          <w:szCs w:val="24"/>
          <w:lang w:val="en-US"/>
        </w:rPr>
        <w:t>com</w:t>
      </w:r>
      <w:r w:rsidR="00B336C9" w:rsidRPr="00B336C9">
        <w:rPr>
          <w:sz w:val="24"/>
          <w:szCs w:val="24"/>
        </w:rPr>
        <w:t>/</w:t>
      </w:r>
      <w:proofErr w:type="spellStart"/>
      <w:r w:rsidR="00B336C9" w:rsidRPr="00B336C9">
        <w:rPr>
          <w:sz w:val="24"/>
          <w:szCs w:val="24"/>
          <w:lang w:val="en-US"/>
        </w:rPr>
        <w:t>en</w:t>
      </w:r>
      <w:proofErr w:type="spellEnd"/>
      <w:r w:rsidR="00B336C9" w:rsidRPr="00B336C9">
        <w:rPr>
          <w:sz w:val="24"/>
          <w:szCs w:val="24"/>
        </w:rPr>
        <w:t>/</w:t>
      </w:r>
      <w:r w:rsidR="00B336C9" w:rsidRPr="00B336C9">
        <w:rPr>
          <w:sz w:val="24"/>
          <w:szCs w:val="24"/>
          <w:lang w:val="en-US"/>
        </w:rPr>
        <w:t>java</w:t>
      </w:r>
      <w:r w:rsidR="00B336C9" w:rsidRPr="00B336C9">
        <w:rPr>
          <w:sz w:val="24"/>
          <w:szCs w:val="24"/>
        </w:rPr>
        <w:t>/ (</w:t>
      </w:r>
      <w:r w:rsidR="00B336C9">
        <w:rPr>
          <w:sz w:val="24"/>
          <w:szCs w:val="24"/>
        </w:rPr>
        <w:t>Дата обращения: 18.09.2020</w:t>
      </w:r>
      <w:r w:rsidR="00B336C9" w:rsidRPr="00B336C9">
        <w:rPr>
          <w:sz w:val="24"/>
          <w:szCs w:val="24"/>
        </w:rPr>
        <w:t>)</w:t>
      </w:r>
    </w:p>
    <w:p w14:paraId="68CBB2F2" w14:textId="14D84CEF" w:rsidR="007A570E" w:rsidRDefault="00D948A3" w:rsidP="002F2192">
      <w:pPr>
        <w:numPr>
          <w:ilvl w:val="0"/>
          <w:numId w:val="1"/>
        </w:numPr>
        <w:tabs>
          <w:tab w:val="left" w:pos="1440"/>
        </w:tabs>
        <w:spacing w:line="264" w:lineRule="auto"/>
        <w:ind w:left="1434" w:hanging="357"/>
        <w:rPr>
          <w:sz w:val="24"/>
          <w:szCs w:val="24"/>
          <w:lang w:val="en-US"/>
        </w:rPr>
      </w:pPr>
      <w:hyperlink r:id="rId5" w:history="1">
        <w:r w:rsidRPr="00D948A3">
          <w:rPr>
            <w:rStyle w:val="a8"/>
            <w:color w:val="auto"/>
            <w:sz w:val="24"/>
            <w:szCs w:val="24"/>
            <w:u w:val="none"/>
            <w:shd w:val="clear" w:color="auto" w:fill="FFFFFF"/>
            <w:lang w:val="en-US"/>
          </w:rPr>
          <w:t>Greg</w:t>
        </w:r>
        <w:r w:rsidRPr="00D948A3">
          <w:rPr>
            <w:rStyle w:val="a8"/>
            <w:b/>
            <w:bCs/>
            <w:color w:val="auto"/>
            <w:sz w:val="24"/>
            <w:szCs w:val="24"/>
            <w:shd w:val="clear" w:color="auto" w:fill="FFFFFF"/>
            <w:lang w:val="en-US"/>
          </w:rPr>
          <w:t xml:space="preserve"> </w:t>
        </w:r>
        <w:proofErr w:type="spellStart"/>
        <w:r w:rsidRPr="00D948A3">
          <w:rPr>
            <w:rStyle w:val="a8"/>
            <w:color w:val="auto"/>
            <w:sz w:val="24"/>
            <w:szCs w:val="24"/>
            <w:u w:val="none"/>
            <w:shd w:val="clear" w:color="auto" w:fill="FFFFFF"/>
            <w:lang w:val="en-US"/>
          </w:rPr>
          <w:t>Nudelman</w:t>
        </w:r>
        <w:proofErr w:type="spellEnd"/>
      </w:hyperlink>
      <w:r w:rsidRPr="00D948A3">
        <w:rPr>
          <w:sz w:val="24"/>
          <w:szCs w:val="24"/>
          <w:lang w:val="en-US"/>
        </w:rPr>
        <w:t xml:space="preserve"> </w:t>
      </w:r>
      <w:r w:rsidRPr="00D948A3">
        <w:rPr>
          <w:sz w:val="24"/>
          <w:szCs w:val="24"/>
          <w:lang w:val="en-US"/>
        </w:rPr>
        <w:t>–</w:t>
      </w:r>
      <w:r w:rsidRPr="00D948A3">
        <w:rPr>
          <w:sz w:val="24"/>
          <w:szCs w:val="24"/>
          <w:lang w:val="en-US"/>
        </w:rPr>
        <w:t xml:space="preserve"> </w:t>
      </w:r>
      <w:r w:rsidR="007A570E" w:rsidRPr="00D948A3">
        <w:rPr>
          <w:sz w:val="24"/>
          <w:szCs w:val="24"/>
          <w:lang w:val="en-US"/>
        </w:rPr>
        <w:t xml:space="preserve">Android Design Patterns: Interaction Design Solutions for Developers </w:t>
      </w:r>
      <w:r w:rsidRPr="00D948A3">
        <w:rPr>
          <w:sz w:val="24"/>
          <w:szCs w:val="24"/>
          <w:lang w:val="en-US"/>
        </w:rPr>
        <w:t>–</w:t>
      </w:r>
      <w:r w:rsidR="007A570E" w:rsidRPr="00D948A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948A3">
        <w:rPr>
          <w:sz w:val="24"/>
          <w:szCs w:val="24"/>
          <w:lang w:val="en-US"/>
        </w:rPr>
        <w:t>NY:</w:t>
      </w:r>
      <w:r w:rsidR="007A570E" w:rsidRPr="00D948A3">
        <w:rPr>
          <w:sz w:val="24"/>
          <w:szCs w:val="24"/>
          <w:lang w:val="en-US"/>
        </w:rPr>
        <w:t>John</w:t>
      </w:r>
      <w:proofErr w:type="spellEnd"/>
      <w:proofErr w:type="gramEnd"/>
      <w:r w:rsidR="007A570E" w:rsidRPr="00D948A3">
        <w:rPr>
          <w:sz w:val="24"/>
          <w:szCs w:val="24"/>
          <w:lang w:val="en-US"/>
        </w:rPr>
        <w:t xml:space="preserve"> Wiley &amp; Sons </w:t>
      </w:r>
      <w:r w:rsidRPr="00D948A3">
        <w:rPr>
          <w:sz w:val="24"/>
          <w:szCs w:val="24"/>
          <w:lang w:val="en-US"/>
        </w:rPr>
        <w:t>–</w:t>
      </w:r>
      <w:r w:rsidR="007A570E" w:rsidRPr="00D948A3">
        <w:rPr>
          <w:sz w:val="24"/>
          <w:szCs w:val="24"/>
          <w:lang w:val="en-US"/>
        </w:rPr>
        <w:t xml:space="preserve"> 2013 г. </w:t>
      </w:r>
      <w:r w:rsidRPr="00D948A3">
        <w:rPr>
          <w:sz w:val="24"/>
          <w:szCs w:val="24"/>
          <w:lang w:val="en-US"/>
        </w:rPr>
        <w:t>–</w:t>
      </w:r>
      <w:r w:rsidR="007A570E" w:rsidRPr="00D948A3">
        <w:rPr>
          <w:sz w:val="24"/>
          <w:szCs w:val="24"/>
          <w:lang w:val="en-US"/>
        </w:rPr>
        <w:t xml:space="preserve"> 456</w:t>
      </w:r>
      <w:r w:rsidR="002F2192" w:rsidRPr="002F2192">
        <w:rPr>
          <w:sz w:val="24"/>
          <w:szCs w:val="24"/>
          <w:lang w:val="en-US"/>
        </w:rPr>
        <w:t xml:space="preserve">. </w:t>
      </w:r>
      <w:r w:rsidR="002F2192">
        <w:rPr>
          <w:sz w:val="24"/>
          <w:szCs w:val="24"/>
        </w:rPr>
        <w:t>с</w:t>
      </w:r>
      <w:r w:rsidR="002F2192" w:rsidRPr="002F2192">
        <w:rPr>
          <w:sz w:val="24"/>
          <w:szCs w:val="24"/>
          <w:lang w:val="en-US"/>
        </w:rPr>
        <w:t>.</w:t>
      </w:r>
    </w:p>
    <w:p w14:paraId="6A385FD2" w14:textId="76A96B6B" w:rsidR="00D948A3" w:rsidRPr="00D948A3" w:rsidRDefault="00D948A3" w:rsidP="002F2192">
      <w:pPr>
        <w:numPr>
          <w:ilvl w:val="0"/>
          <w:numId w:val="1"/>
        </w:numPr>
        <w:tabs>
          <w:tab w:val="left" w:pos="1440"/>
        </w:tabs>
        <w:spacing w:line="264" w:lineRule="auto"/>
        <w:ind w:left="1434" w:hanging="357"/>
        <w:rPr>
          <w:sz w:val="24"/>
          <w:szCs w:val="24"/>
        </w:rPr>
      </w:pPr>
      <w:proofErr w:type="spellStart"/>
      <w:r w:rsidRPr="00D948A3">
        <w:rPr>
          <w:sz w:val="24"/>
          <w:szCs w:val="24"/>
        </w:rPr>
        <w:t>Машнин</w:t>
      </w:r>
      <w:proofErr w:type="spellEnd"/>
      <w:r w:rsidRPr="00D948A3">
        <w:rPr>
          <w:sz w:val="24"/>
          <w:szCs w:val="24"/>
        </w:rPr>
        <w:t xml:space="preserve"> Тимур Сергеевич –</w:t>
      </w:r>
      <w:r>
        <w:rPr>
          <w:sz w:val="24"/>
          <w:szCs w:val="24"/>
        </w:rPr>
        <w:t xml:space="preserve"> </w:t>
      </w:r>
      <w:r w:rsidRPr="00D948A3">
        <w:rPr>
          <w:sz w:val="24"/>
          <w:szCs w:val="24"/>
        </w:rPr>
        <w:t xml:space="preserve">Технология </w:t>
      </w:r>
      <w:r w:rsidRPr="00D948A3">
        <w:rPr>
          <w:sz w:val="24"/>
          <w:szCs w:val="24"/>
          <w:lang w:val="en-US"/>
        </w:rPr>
        <w:t>Web</w:t>
      </w:r>
      <w:r w:rsidRPr="00D948A3">
        <w:rPr>
          <w:sz w:val="24"/>
          <w:szCs w:val="24"/>
        </w:rPr>
        <w:t xml:space="preserve">-сервисов платформы </w:t>
      </w:r>
      <w:r w:rsidRPr="00D948A3">
        <w:rPr>
          <w:sz w:val="24"/>
          <w:szCs w:val="24"/>
          <w:lang w:val="en-US"/>
        </w:rPr>
        <w:t>Java</w:t>
      </w:r>
      <w:r w:rsidRPr="00D948A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 w:rsidRPr="00D948A3">
        <w:rPr>
          <w:sz w:val="24"/>
          <w:szCs w:val="24"/>
        </w:rPr>
        <w:t>СПБ:БХВ</w:t>
      </w:r>
      <w:proofErr w:type="gramEnd"/>
      <w:r w:rsidRPr="00D948A3">
        <w:rPr>
          <w:sz w:val="24"/>
          <w:szCs w:val="24"/>
        </w:rPr>
        <w:t>-Петербург –</w:t>
      </w:r>
      <w:r>
        <w:rPr>
          <w:sz w:val="24"/>
          <w:szCs w:val="24"/>
        </w:rPr>
        <w:t xml:space="preserve"> </w:t>
      </w:r>
      <w:r w:rsidRPr="00D948A3">
        <w:rPr>
          <w:sz w:val="24"/>
          <w:szCs w:val="24"/>
        </w:rPr>
        <w:t>2012</w:t>
      </w:r>
      <w:r>
        <w:rPr>
          <w:sz w:val="24"/>
          <w:szCs w:val="24"/>
        </w:rPr>
        <w:t xml:space="preserve"> г.</w:t>
      </w:r>
      <w:r w:rsidRPr="00D948A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D948A3">
        <w:rPr>
          <w:sz w:val="24"/>
          <w:szCs w:val="24"/>
        </w:rPr>
        <w:t>560</w:t>
      </w:r>
      <w:r w:rsidR="002F2192" w:rsidRPr="002F2192">
        <w:rPr>
          <w:sz w:val="24"/>
          <w:szCs w:val="24"/>
        </w:rPr>
        <w:t xml:space="preserve">. </w:t>
      </w:r>
      <w:r w:rsidR="002F2192">
        <w:rPr>
          <w:sz w:val="24"/>
          <w:szCs w:val="24"/>
        </w:rPr>
        <w:t>с</w:t>
      </w:r>
      <w:r w:rsidR="002F2192" w:rsidRPr="002F2192">
        <w:rPr>
          <w:sz w:val="24"/>
          <w:szCs w:val="24"/>
        </w:rPr>
        <w:t>.</w:t>
      </w:r>
    </w:p>
    <w:p w14:paraId="3DD5964B" w14:textId="03567F0E" w:rsidR="00DB7E79" w:rsidRDefault="552A751E" w:rsidP="002F2192">
      <w:pPr>
        <w:numPr>
          <w:ilvl w:val="0"/>
          <w:numId w:val="1"/>
        </w:numPr>
        <w:tabs>
          <w:tab w:val="left" w:pos="1440"/>
        </w:tabs>
        <w:spacing w:line="264" w:lineRule="auto"/>
        <w:ind w:left="1434" w:hanging="357"/>
        <w:rPr>
          <w:sz w:val="24"/>
          <w:szCs w:val="24"/>
        </w:rPr>
      </w:pPr>
      <w:r w:rsidRPr="00B336C9">
        <w:rPr>
          <w:sz w:val="24"/>
          <w:szCs w:val="24"/>
          <w:lang w:val="en-US"/>
        </w:rPr>
        <w:t xml:space="preserve">Documentation for app developers – </w:t>
      </w:r>
      <w:r w:rsidR="00B336C9" w:rsidRPr="00B336C9">
        <w:rPr>
          <w:sz w:val="24"/>
          <w:szCs w:val="24"/>
          <w:lang w:val="en-US"/>
        </w:rPr>
        <w:t>[</w:t>
      </w:r>
      <w:r w:rsidRPr="00B336C9">
        <w:rPr>
          <w:sz w:val="24"/>
          <w:szCs w:val="24"/>
        </w:rPr>
        <w:t>Электронный</w:t>
      </w:r>
      <w:r w:rsidRPr="00B336C9">
        <w:rPr>
          <w:sz w:val="24"/>
          <w:szCs w:val="24"/>
          <w:lang w:val="en-US"/>
        </w:rPr>
        <w:t xml:space="preserve"> </w:t>
      </w:r>
      <w:r w:rsidRPr="00B336C9">
        <w:rPr>
          <w:sz w:val="24"/>
          <w:szCs w:val="24"/>
        </w:rPr>
        <w:t>ресурс</w:t>
      </w:r>
      <w:r w:rsidR="00B336C9" w:rsidRPr="00B336C9">
        <w:rPr>
          <w:sz w:val="24"/>
          <w:szCs w:val="24"/>
          <w:lang w:val="en-US"/>
        </w:rPr>
        <w:t>]</w:t>
      </w:r>
      <w:r w:rsidRPr="00B336C9">
        <w:rPr>
          <w:sz w:val="24"/>
          <w:szCs w:val="24"/>
          <w:lang w:val="en-US"/>
        </w:rPr>
        <w:t>:</w:t>
      </w:r>
      <w:r w:rsidR="00B336C9">
        <w:rPr>
          <w:sz w:val="24"/>
          <w:szCs w:val="24"/>
          <w:lang w:val="en-US"/>
        </w:rPr>
        <w:t xml:space="preserve"> </w:t>
      </w:r>
      <w:r w:rsidR="00B336C9" w:rsidRPr="00B336C9">
        <w:rPr>
          <w:sz w:val="24"/>
          <w:szCs w:val="24"/>
          <w:lang w:val="en-US"/>
        </w:rPr>
        <w:t xml:space="preserve">https://developer.android.com/docs </w:t>
      </w:r>
      <w:r w:rsidR="00B336C9" w:rsidRPr="00B336C9">
        <w:rPr>
          <w:sz w:val="24"/>
          <w:szCs w:val="24"/>
        </w:rPr>
        <w:t>(</w:t>
      </w:r>
      <w:r w:rsidR="00B336C9">
        <w:rPr>
          <w:sz w:val="24"/>
          <w:szCs w:val="24"/>
        </w:rPr>
        <w:t>Дата обращения: 18.09.2020</w:t>
      </w:r>
      <w:r w:rsidR="00B336C9" w:rsidRPr="00B336C9">
        <w:rPr>
          <w:sz w:val="24"/>
          <w:szCs w:val="24"/>
        </w:rPr>
        <w:t>)</w:t>
      </w:r>
    </w:p>
    <w:p w14:paraId="1B1B6018" w14:textId="4908FBC9" w:rsidR="002F2192" w:rsidRPr="002F2192" w:rsidRDefault="002F2192" w:rsidP="002F2192">
      <w:pPr>
        <w:numPr>
          <w:ilvl w:val="0"/>
          <w:numId w:val="1"/>
        </w:numPr>
        <w:tabs>
          <w:tab w:val="left" w:pos="1440"/>
        </w:tabs>
        <w:spacing w:line="264" w:lineRule="auto"/>
        <w:ind w:left="1434" w:hanging="357"/>
        <w:rPr>
          <w:sz w:val="24"/>
          <w:szCs w:val="24"/>
        </w:rPr>
      </w:pPr>
      <w:r w:rsidRPr="002F2192">
        <w:rPr>
          <w:sz w:val="24"/>
          <w:szCs w:val="24"/>
        </w:rPr>
        <w:t xml:space="preserve">Боб Брила – </w:t>
      </w:r>
      <w:r w:rsidRPr="002F2192">
        <w:rPr>
          <w:sz w:val="24"/>
          <w:szCs w:val="24"/>
          <w:lang w:val="en-US"/>
        </w:rPr>
        <w:t>Oracle</w:t>
      </w:r>
      <w:r w:rsidRPr="002F2192">
        <w:rPr>
          <w:sz w:val="24"/>
          <w:szCs w:val="24"/>
        </w:rPr>
        <w:t xml:space="preserve"> </w:t>
      </w:r>
      <w:r w:rsidRPr="002F2192">
        <w:rPr>
          <w:sz w:val="24"/>
          <w:szCs w:val="24"/>
          <w:lang w:val="en-US"/>
        </w:rPr>
        <w:t>Database</w:t>
      </w:r>
      <w:r w:rsidRPr="002F2192">
        <w:rPr>
          <w:sz w:val="24"/>
          <w:szCs w:val="24"/>
        </w:rPr>
        <w:t xml:space="preserve"> 11</w:t>
      </w:r>
      <w:r w:rsidRPr="002F2192">
        <w:rPr>
          <w:sz w:val="24"/>
          <w:szCs w:val="24"/>
          <w:lang w:val="en-US"/>
        </w:rPr>
        <w:t>g</w:t>
      </w:r>
      <w:r w:rsidRPr="002F2192">
        <w:rPr>
          <w:sz w:val="24"/>
          <w:szCs w:val="24"/>
        </w:rPr>
        <w:t xml:space="preserve">. - </w:t>
      </w:r>
      <w:proofErr w:type="spellStart"/>
      <w:proofErr w:type="gramStart"/>
      <w:r w:rsidRPr="002F2192">
        <w:rPr>
          <w:sz w:val="24"/>
          <w:szCs w:val="24"/>
        </w:rPr>
        <w:t>Москва:</w:t>
      </w:r>
      <w:r>
        <w:rPr>
          <w:sz w:val="24"/>
          <w:szCs w:val="24"/>
        </w:rPr>
        <w:t>ЛитРес</w:t>
      </w:r>
      <w:proofErr w:type="spellEnd"/>
      <w:proofErr w:type="gramEnd"/>
      <w:r w:rsidRPr="002F2192">
        <w:rPr>
          <w:sz w:val="24"/>
          <w:szCs w:val="24"/>
        </w:rPr>
        <w:t xml:space="preserve"> - 2019 г. </w:t>
      </w:r>
      <w:r w:rsidRPr="002F2192">
        <w:rPr>
          <w:sz w:val="24"/>
          <w:szCs w:val="24"/>
        </w:rPr>
        <w:t>–</w:t>
      </w:r>
      <w:r w:rsidRPr="002F2192">
        <w:rPr>
          <w:sz w:val="24"/>
          <w:szCs w:val="24"/>
        </w:rPr>
        <w:t xml:space="preserve"> 864. </w:t>
      </w:r>
      <w:r>
        <w:rPr>
          <w:sz w:val="24"/>
          <w:szCs w:val="24"/>
        </w:rPr>
        <w:t>с</w:t>
      </w:r>
      <w:r w:rsidRPr="002F2192">
        <w:rPr>
          <w:sz w:val="24"/>
          <w:szCs w:val="24"/>
        </w:rPr>
        <w:t>.</w:t>
      </w:r>
    </w:p>
    <w:p w14:paraId="208F0294" w14:textId="06DB0354" w:rsidR="00001C28" w:rsidRPr="00B336C9" w:rsidRDefault="552A751E" w:rsidP="002F2192">
      <w:pPr>
        <w:numPr>
          <w:ilvl w:val="0"/>
          <w:numId w:val="1"/>
        </w:numPr>
        <w:tabs>
          <w:tab w:val="left" w:pos="1440"/>
        </w:tabs>
        <w:spacing w:line="264" w:lineRule="auto"/>
        <w:ind w:left="1434" w:hanging="357"/>
        <w:rPr>
          <w:sz w:val="24"/>
          <w:szCs w:val="24"/>
        </w:rPr>
      </w:pPr>
      <w:r w:rsidRPr="00B336C9">
        <w:rPr>
          <w:sz w:val="24"/>
          <w:szCs w:val="24"/>
          <w:lang w:val="en-US"/>
        </w:rPr>
        <w:t>Database</w:t>
      </w:r>
      <w:r w:rsidRPr="00B336C9">
        <w:rPr>
          <w:sz w:val="24"/>
          <w:szCs w:val="24"/>
        </w:rPr>
        <w:t xml:space="preserve"> </w:t>
      </w:r>
      <w:r w:rsidRPr="00B336C9">
        <w:rPr>
          <w:sz w:val="24"/>
          <w:szCs w:val="24"/>
          <w:lang w:val="en-US"/>
        </w:rPr>
        <w:t>Documentation</w:t>
      </w:r>
      <w:r w:rsidRPr="00B336C9">
        <w:rPr>
          <w:sz w:val="24"/>
          <w:szCs w:val="24"/>
        </w:rPr>
        <w:t xml:space="preserve"> – </w:t>
      </w:r>
      <w:r w:rsidR="00B336C9" w:rsidRPr="00B336C9">
        <w:rPr>
          <w:sz w:val="24"/>
          <w:szCs w:val="24"/>
        </w:rPr>
        <w:t>[</w:t>
      </w:r>
      <w:r w:rsidRPr="00B336C9">
        <w:rPr>
          <w:sz w:val="24"/>
          <w:szCs w:val="24"/>
        </w:rPr>
        <w:t>Электронный ресурс</w:t>
      </w:r>
      <w:r w:rsidR="00B336C9" w:rsidRPr="00B336C9">
        <w:rPr>
          <w:sz w:val="24"/>
          <w:szCs w:val="24"/>
        </w:rPr>
        <w:t>]</w:t>
      </w:r>
      <w:r w:rsidRPr="00B336C9">
        <w:rPr>
          <w:sz w:val="24"/>
          <w:szCs w:val="24"/>
        </w:rPr>
        <w:t xml:space="preserve">: </w:t>
      </w:r>
      <w:r w:rsidR="00B336C9" w:rsidRPr="00B336C9">
        <w:rPr>
          <w:sz w:val="24"/>
          <w:szCs w:val="24"/>
          <w:lang w:val="en-US"/>
        </w:rPr>
        <w:t>https</w:t>
      </w:r>
      <w:r w:rsidR="00B336C9" w:rsidRPr="00B336C9">
        <w:rPr>
          <w:sz w:val="24"/>
          <w:szCs w:val="24"/>
        </w:rPr>
        <w:t>://</w:t>
      </w:r>
      <w:r w:rsidR="00B336C9" w:rsidRPr="00B336C9">
        <w:rPr>
          <w:sz w:val="24"/>
          <w:szCs w:val="24"/>
          <w:lang w:val="en-US"/>
        </w:rPr>
        <w:t>docs</w:t>
      </w:r>
      <w:r w:rsidR="00B336C9" w:rsidRPr="00B336C9">
        <w:rPr>
          <w:sz w:val="24"/>
          <w:szCs w:val="24"/>
        </w:rPr>
        <w:t>.</w:t>
      </w:r>
      <w:r w:rsidR="00B336C9" w:rsidRPr="00B336C9">
        <w:rPr>
          <w:sz w:val="24"/>
          <w:szCs w:val="24"/>
          <w:lang w:val="en-US"/>
        </w:rPr>
        <w:t>oracle</w:t>
      </w:r>
      <w:r w:rsidR="00B336C9" w:rsidRPr="00B336C9">
        <w:rPr>
          <w:sz w:val="24"/>
          <w:szCs w:val="24"/>
        </w:rPr>
        <w:t>.</w:t>
      </w:r>
      <w:r w:rsidR="00B336C9" w:rsidRPr="00B336C9">
        <w:rPr>
          <w:sz w:val="24"/>
          <w:szCs w:val="24"/>
          <w:lang w:val="en-US"/>
        </w:rPr>
        <w:t>com</w:t>
      </w:r>
      <w:r w:rsidR="00B336C9" w:rsidRPr="00B336C9">
        <w:rPr>
          <w:sz w:val="24"/>
          <w:szCs w:val="24"/>
        </w:rPr>
        <w:t>/</w:t>
      </w:r>
      <w:proofErr w:type="spellStart"/>
      <w:r w:rsidR="00B336C9" w:rsidRPr="00B336C9">
        <w:rPr>
          <w:sz w:val="24"/>
          <w:szCs w:val="24"/>
          <w:lang w:val="en-US"/>
        </w:rPr>
        <w:t>en</w:t>
      </w:r>
      <w:proofErr w:type="spellEnd"/>
      <w:r w:rsidR="00B336C9" w:rsidRPr="00B336C9">
        <w:rPr>
          <w:sz w:val="24"/>
          <w:szCs w:val="24"/>
        </w:rPr>
        <w:t>/</w:t>
      </w:r>
      <w:r w:rsidR="00B336C9" w:rsidRPr="00B336C9">
        <w:rPr>
          <w:sz w:val="24"/>
          <w:szCs w:val="24"/>
          <w:lang w:val="en-US"/>
        </w:rPr>
        <w:t>database</w:t>
      </w:r>
      <w:r w:rsidR="00B336C9" w:rsidRPr="00B336C9">
        <w:rPr>
          <w:sz w:val="24"/>
          <w:szCs w:val="24"/>
        </w:rPr>
        <w:t>/</w:t>
      </w:r>
      <w:r w:rsidR="00B336C9" w:rsidRPr="00B336C9">
        <w:rPr>
          <w:sz w:val="24"/>
          <w:szCs w:val="24"/>
          <w:lang w:val="en-US"/>
        </w:rPr>
        <w:t>index</w:t>
      </w:r>
      <w:r w:rsidR="00B336C9" w:rsidRPr="00B336C9">
        <w:rPr>
          <w:sz w:val="24"/>
          <w:szCs w:val="24"/>
        </w:rPr>
        <w:t>.</w:t>
      </w:r>
      <w:r w:rsidR="00B336C9" w:rsidRPr="00B336C9">
        <w:rPr>
          <w:sz w:val="24"/>
          <w:szCs w:val="24"/>
          <w:lang w:val="en-US"/>
        </w:rPr>
        <w:t>html</w:t>
      </w:r>
      <w:r w:rsidR="00B336C9" w:rsidRPr="00B336C9">
        <w:rPr>
          <w:sz w:val="24"/>
          <w:szCs w:val="24"/>
        </w:rPr>
        <w:t xml:space="preserve"> (</w:t>
      </w:r>
      <w:r w:rsidR="00B336C9">
        <w:rPr>
          <w:sz w:val="24"/>
          <w:szCs w:val="24"/>
        </w:rPr>
        <w:t>Дата обращения: 18.09.2020</w:t>
      </w:r>
      <w:r w:rsidR="00B336C9" w:rsidRPr="00B336C9">
        <w:rPr>
          <w:sz w:val="24"/>
          <w:szCs w:val="24"/>
        </w:rPr>
        <w:t>)</w:t>
      </w:r>
    </w:p>
    <w:p w14:paraId="69258515" w14:textId="24944263" w:rsidR="552A751E" w:rsidRPr="00B336C9" w:rsidRDefault="552A751E" w:rsidP="002F2192">
      <w:pPr>
        <w:spacing w:line="264" w:lineRule="auto"/>
        <w:ind w:left="1077" w:hanging="357"/>
        <w:rPr>
          <w:sz w:val="24"/>
          <w:szCs w:val="24"/>
          <w:highlight w:val="yellow"/>
        </w:rPr>
      </w:pPr>
    </w:p>
    <w:p w14:paraId="50C99C18" w14:textId="77777777" w:rsidR="00DB7E79" w:rsidRDefault="00DB7E79" w:rsidP="002F2192">
      <w:pPr>
        <w:spacing w:line="264" w:lineRule="auto"/>
        <w:rPr>
          <w:i/>
          <w:sz w:val="24"/>
        </w:rPr>
      </w:pPr>
      <w:r>
        <w:rPr>
          <w:b/>
          <w:sz w:val="24"/>
        </w:rPr>
        <w:t>4. Отчетный материал:</w:t>
      </w:r>
    </w:p>
    <w:p w14:paraId="6E75EFED" w14:textId="77777777" w:rsidR="00DB7E79" w:rsidRDefault="00DB7E79" w:rsidP="002F2192">
      <w:pPr>
        <w:spacing w:line="264" w:lineRule="auto"/>
        <w:ind w:left="720"/>
        <w:rPr>
          <w:i/>
          <w:sz w:val="24"/>
        </w:rPr>
      </w:pPr>
      <w:r>
        <w:rPr>
          <w:i/>
          <w:sz w:val="24"/>
        </w:rPr>
        <w:t>пояснительная записка;</w:t>
      </w:r>
    </w:p>
    <w:p w14:paraId="7AE4593E" w14:textId="77777777" w:rsidR="00DB7E79" w:rsidRDefault="00DB7E79" w:rsidP="002F2192">
      <w:pPr>
        <w:spacing w:line="264" w:lineRule="auto"/>
        <w:ind w:left="720"/>
        <w:rPr>
          <w:sz w:val="24"/>
        </w:rPr>
      </w:pPr>
      <w:r>
        <w:rPr>
          <w:i/>
          <w:sz w:val="24"/>
        </w:rPr>
        <w:t>макетно-экспериментальная часть:</w:t>
      </w:r>
    </w:p>
    <w:p w14:paraId="58D5B11F" w14:textId="2561FFED" w:rsidR="00B61CD7" w:rsidRPr="00B61CD7" w:rsidRDefault="0710F623" w:rsidP="002F2192">
      <w:pPr>
        <w:numPr>
          <w:ilvl w:val="0"/>
          <w:numId w:val="7"/>
        </w:numPr>
        <w:tabs>
          <w:tab w:val="left" w:pos="1440"/>
        </w:tabs>
        <w:spacing w:line="264" w:lineRule="auto"/>
        <w:ind w:left="1440"/>
        <w:rPr>
          <w:sz w:val="24"/>
          <w:szCs w:val="24"/>
        </w:rPr>
      </w:pPr>
      <w:r w:rsidRPr="0710F623">
        <w:rPr>
          <w:color w:val="000000" w:themeColor="text1"/>
          <w:sz w:val="24"/>
          <w:szCs w:val="24"/>
        </w:rPr>
        <w:t xml:space="preserve">Дистрибутив приложения на </w:t>
      </w:r>
      <w:r w:rsidR="009C5906" w:rsidRPr="009C5906">
        <w:rPr>
          <w:color w:val="000000" w:themeColor="text1"/>
          <w:sz w:val="24"/>
          <w:szCs w:val="24"/>
        </w:rPr>
        <w:t>электронном</w:t>
      </w:r>
      <w:r w:rsidRPr="009C5906">
        <w:rPr>
          <w:color w:val="000000" w:themeColor="text1"/>
          <w:sz w:val="24"/>
          <w:szCs w:val="24"/>
        </w:rPr>
        <w:t xml:space="preserve"> </w:t>
      </w:r>
      <w:r w:rsidR="009C5906">
        <w:rPr>
          <w:color w:val="000000" w:themeColor="text1"/>
          <w:sz w:val="24"/>
          <w:szCs w:val="24"/>
        </w:rPr>
        <w:t>носителе</w:t>
      </w:r>
      <w:r w:rsidRPr="0710F623">
        <w:rPr>
          <w:color w:val="000000" w:themeColor="text1"/>
          <w:sz w:val="24"/>
          <w:szCs w:val="24"/>
        </w:rPr>
        <w:t>.</w:t>
      </w:r>
    </w:p>
    <w:p w14:paraId="5593FFEA" w14:textId="77777777" w:rsidR="00DB7E79" w:rsidRDefault="00DB7E79" w:rsidP="002F2192">
      <w:pPr>
        <w:numPr>
          <w:ilvl w:val="0"/>
          <w:numId w:val="7"/>
        </w:numPr>
        <w:tabs>
          <w:tab w:val="left" w:pos="1440"/>
        </w:tabs>
        <w:spacing w:line="264" w:lineRule="auto"/>
        <w:ind w:left="1440"/>
        <w:rPr>
          <w:sz w:val="24"/>
        </w:rPr>
      </w:pPr>
      <w:r>
        <w:rPr>
          <w:sz w:val="24"/>
        </w:rPr>
        <w:t>Руководство пользователя.</w:t>
      </w:r>
    </w:p>
    <w:p w14:paraId="0E27B00A" w14:textId="77777777" w:rsidR="004048CF" w:rsidRDefault="004048CF" w:rsidP="002F2192">
      <w:pPr>
        <w:tabs>
          <w:tab w:val="left" w:pos="1440"/>
        </w:tabs>
        <w:spacing w:line="264" w:lineRule="auto"/>
        <w:rPr>
          <w:sz w:val="24"/>
        </w:rPr>
      </w:pPr>
    </w:p>
    <w:p w14:paraId="747FDE13" w14:textId="77777777" w:rsidR="00DB7E79" w:rsidRDefault="552A751E" w:rsidP="002F2192">
      <w:pPr>
        <w:spacing w:line="264" w:lineRule="auto"/>
        <w:ind w:left="1701"/>
        <w:rPr>
          <w:sz w:val="24"/>
        </w:rPr>
      </w:pPr>
      <w:r w:rsidRPr="552A751E">
        <w:rPr>
          <w:sz w:val="24"/>
          <w:szCs w:val="24"/>
        </w:rPr>
        <w:t>Дата выдачи задания: 1 октября 2020 г.</w:t>
      </w:r>
    </w:p>
    <w:p w14:paraId="0A274C0F" w14:textId="76C2737A" w:rsidR="552A751E" w:rsidRDefault="552A751E" w:rsidP="002F2192">
      <w:pPr>
        <w:spacing w:line="264" w:lineRule="auto"/>
        <w:ind w:left="1701"/>
        <w:rPr>
          <w:sz w:val="24"/>
          <w:szCs w:val="24"/>
        </w:rPr>
      </w:pPr>
    </w:p>
    <w:p w14:paraId="0642D110" w14:textId="77777777" w:rsidR="00DB7E79" w:rsidRPr="000C3DB0" w:rsidRDefault="552A751E" w:rsidP="002F2192">
      <w:pPr>
        <w:spacing w:line="264" w:lineRule="auto"/>
        <w:ind w:left="1701"/>
        <w:rPr>
          <w:sz w:val="24"/>
        </w:rPr>
      </w:pPr>
      <w:r w:rsidRPr="552A751E">
        <w:rPr>
          <w:sz w:val="24"/>
          <w:szCs w:val="24"/>
        </w:rPr>
        <w:t>Руководитель _______________________________ / Е.С. Овчаренко /</w:t>
      </w:r>
    </w:p>
    <w:p w14:paraId="08AEEA0A" w14:textId="70BF8038" w:rsidR="552A751E" w:rsidRDefault="552A751E" w:rsidP="002F2192">
      <w:pPr>
        <w:spacing w:line="264" w:lineRule="auto"/>
        <w:ind w:left="1701"/>
        <w:rPr>
          <w:sz w:val="24"/>
          <w:szCs w:val="24"/>
        </w:rPr>
      </w:pPr>
    </w:p>
    <w:p w14:paraId="4729BC84" w14:textId="690E6234" w:rsidR="00DB7E79" w:rsidRDefault="0710F623" w:rsidP="002F2192">
      <w:pPr>
        <w:spacing w:line="264" w:lineRule="auto"/>
        <w:ind w:left="1701"/>
        <w:rPr>
          <w:sz w:val="24"/>
          <w:szCs w:val="24"/>
        </w:rPr>
      </w:pPr>
      <w:r w:rsidRPr="0710F623">
        <w:rPr>
          <w:sz w:val="24"/>
          <w:szCs w:val="24"/>
        </w:rPr>
        <w:t>Задание принял к исполнению _________________ / М.О. Ларин /</w:t>
      </w:r>
    </w:p>
    <w:sectPr w:rsidR="00DB7E79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name w:val="WW8Num2"/>
    <w:lvl w:ilvl="0" w:tplc="FC6C4E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D482224A">
      <w:numFmt w:val="decimal"/>
      <w:lvlText w:val=""/>
      <w:lvlJc w:val="left"/>
    </w:lvl>
    <w:lvl w:ilvl="2" w:tplc="B476BA58">
      <w:numFmt w:val="decimal"/>
      <w:lvlText w:val=""/>
      <w:lvlJc w:val="left"/>
    </w:lvl>
    <w:lvl w:ilvl="3" w:tplc="68E0CD52">
      <w:numFmt w:val="decimal"/>
      <w:lvlText w:val=""/>
      <w:lvlJc w:val="left"/>
    </w:lvl>
    <w:lvl w:ilvl="4" w:tplc="4B601D48">
      <w:numFmt w:val="decimal"/>
      <w:lvlText w:val=""/>
      <w:lvlJc w:val="left"/>
    </w:lvl>
    <w:lvl w:ilvl="5" w:tplc="9C12CEF4">
      <w:numFmt w:val="decimal"/>
      <w:lvlText w:val=""/>
      <w:lvlJc w:val="left"/>
    </w:lvl>
    <w:lvl w:ilvl="6" w:tplc="F174988E">
      <w:numFmt w:val="decimal"/>
      <w:lvlText w:val=""/>
      <w:lvlJc w:val="left"/>
    </w:lvl>
    <w:lvl w:ilvl="7" w:tplc="F32CA7E6">
      <w:numFmt w:val="decimal"/>
      <w:lvlText w:val=""/>
      <w:lvlJc w:val="left"/>
    </w:lvl>
    <w:lvl w:ilvl="8" w:tplc="B6CAD07A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name w:val="WW8Num3"/>
    <w:lvl w:ilvl="0" w:tplc="E64C7F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ABB27AA8">
      <w:numFmt w:val="decimal"/>
      <w:lvlText w:val=""/>
      <w:lvlJc w:val="left"/>
    </w:lvl>
    <w:lvl w:ilvl="2" w:tplc="1582A072">
      <w:numFmt w:val="decimal"/>
      <w:lvlText w:val=""/>
      <w:lvlJc w:val="left"/>
    </w:lvl>
    <w:lvl w:ilvl="3" w:tplc="A34E90F0">
      <w:numFmt w:val="decimal"/>
      <w:lvlText w:val=""/>
      <w:lvlJc w:val="left"/>
    </w:lvl>
    <w:lvl w:ilvl="4" w:tplc="D7F6A7EE">
      <w:numFmt w:val="decimal"/>
      <w:lvlText w:val=""/>
      <w:lvlJc w:val="left"/>
    </w:lvl>
    <w:lvl w:ilvl="5" w:tplc="E9D4053C">
      <w:numFmt w:val="decimal"/>
      <w:lvlText w:val=""/>
      <w:lvlJc w:val="left"/>
    </w:lvl>
    <w:lvl w:ilvl="6" w:tplc="299E0A18">
      <w:numFmt w:val="decimal"/>
      <w:lvlText w:val=""/>
      <w:lvlJc w:val="left"/>
    </w:lvl>
    <w:lvl w:ilvl="7" w:tplc="940E3F90">
      <w:numFmt w:val="decimal"/>
      <w:lvlText w:val=""/>
      <w:lvlJc w:val="left"/>
    </w:lvl>
    <w:lvl w:ilvl="8" w:tplc="C0A4FECE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0E421F5A"/>
    <w:multiLevelType w:val="hybridMultilevel"/>
    <w:tmpl w:val="F69658D8"/>
    <w:lvl w:ilvl="0" w:tplc="C23CF48E">
      <w:start w:val="1"/>
      <w:numFmt w:val="decimal"/>
      <w:lvlText w:val="%1."/>
      <w:lvlJc w:val="left"/>
      <w:pPr>
        <w:ind w:left="720" w:hanging="360"/>
      </w:pPr>
    </w:lvl>
    <w:lvl w:ilvl="1" w:tplc="A126AF3A">
      <w:start w:val="1"/>
      <w:numFmt w:val="lowerLetter"/>
      <w:lvlText w:val="%2."/>
      <w:lvlJc w:val="left"/>
      <w:pPr>
        <w:ind w:left="1440" w:hanging="360"/>
      </w:pPr>
    </w:lvl>
    <w:lvl w:ilvl="2" w:tplc="F3325AEC">
      <w:start w:val="1"/>
      <w:numFmt w:val="lowerRoman"/>
      <w:lvlText w:val="%3."/>
      <w:lvlJc w:val="right"/>
      <w:pPr>
        <w:ind w:left="2160" w:hanging="180"/>
      </w:pPr>
    </w:lvl>
    <w:lvl w:ilvl="3" w:tplc="67C8FAA2">
      <w:start w:val="1"/>
      <w:numFmt w:val="decimal"/>
      <w:lvlText w:val="%4."/>
      <w:lvlJc w:val="left"/>
      <w:pPr>
        <w:ind w:left="2880" w:hanging="360"/>
      </w:pPr>
    </w:lvl>
    <w:lvl w:ilvl="4" w:tplc="9A6EFFF6">
      <w:start w:val="1"/>
      <w:numFmt w:val="lowerLetter"/>
      <w:lvlText w:val="%5."/>
      <w:lvlJc w:val="left"/>
      <w:pPr>
        <w:ind w:left="3600" w:hanging="360"/>
      </w:pPr>
    </w:lvl>
    <w:lvl w:ilvl="5" w:tplc="2618C0C8">
      <w:start w:val="1"/>
      <w:numFmt w:val="lowerRoman"/>
      <w:lvlText w:val="%6."/>
      <w:lvlJc w:val="right"/>
      <w:pPr>
        <w:ind w:left="4320" w:hanging="180"/>
      </w:pPr>
    </w:lvl>
    <w:lvl w:ilvl="6" w:tplc="6DEEC5EE">
      <w:start w:val="1"/>
      <w:numFmt w:val="decimal"/>
      <w:lvlText w:val="%7."/>
      <w:lvlJc w:val="left"/>
      <w:pPr>
        <w:ind w:left="5040" w:hanging="360"/>
      </w:pPr>
    </w:lvl>
    <w:lvl w:ilvl="7" w:tplc="F932AC40">
      <w:start w:val="1"/>
      <w:numFmt w:val="lowerLetter"/>
      <w:lvlText w:val="%8."/>
      <w:lvlJc w:val="left"/>
      <w:pPr>
        <w:ind w:left="5760" w:hanging="360"/>
      </w:pPr>
    </w:lvl>
    <w:lvl w:ilvl="8" w:tplc="98DE15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87406"/>
    <w:multiLevelType w:val="hybridMultilevel"/>
    <w:tmpl w:val="A7CE2D62"/>
    <w:lvl w:ilvl="0" w:tplc="61EAEBD8">
      <w:start w:val="1"/>
      <w:numFmt w:val="decimal"/>
      <w:lvlText w:val="%1."/>
      <w:lvlJc w:val="left"/>
      <w:pPr>
        <w:ind w:left="1777" w:hanging="360"/>
      </w:pPr>
    </w:lvl>
    <w:lvl w:ilvl="1" w:tplc="80FA998C">
      <w:start w:val="1"/>
      <w:numFmt w:val="lowerLetter"/>
      <w:lvlText w:val="%2."/>
      <w:lvlJc w:val="left"/>
      <w:pPr>
        <w:ind w:left="2497" w:hanging="360"/>
      </w:pPr>
    </w:lvl>
    <w:lvl w:ilvl="2" w:tplc="14E845E8">
      <w:start w:val="1"/>
      <w:numFmt w:val="lowerRoman"/>
      <w:lvlText w:val="%3."/>
      <w:lvlJc w:val="right"/>
      <w:pPr>
        <w:ind w:left="3217" w:hanging="180"/>
      </w:pPr>
    </w:lvl>
    <w:lvl w:ilvl="3" w:tplc="28FCD33A">
      <w:start w:val="1"/>
      <w:numFmt w:val="decimal"/>
      <w:lvlText w:val="%4."/>
      <w:lvlJc w:val="left"/>
      <w:pPr>
        <w:ind w:left="3937" w:hanging="360"/>
      </w:pPr>
    </w:lvl>
    <w:lvl w:ilvl="4" w:tplc="CFDE10DC">
      <w:start w:val="1"/>
      <w:numFmt w:val="lowerLetter"/>
      <w:lvlText w:val="%5."/>
      <w:lvlJc w:val="left"/>
      <w:pPr>
        <w:ind w:left="4657" w:hanging="360"/>
      </w:pPr>
    </w:lvl>
    <w:lvl w:ilvl="5" w:tplc="06C0386C">
      <w:start w:val="1"/>
      <w:numFmt w:val="lowerRoman"/>
      <w:lvlText w:val="%6."/>
      <w:lvlJc w:val="right"/>
      <w:pPr>
        <w:ind w:left="5377" w:hanging="180"/>
      </w:pPr>
    </w:lvl>
    <w:lvl w:ilvl="6" w:tplc="F4D09628">
      <w:start w:val="1"/>
      <w:numFmt w:val="decimal"/>
      <w:lvlText w:val="%7."/>
      <w:lvlJc w:val="left"/>
      <w:pPr>
        <w:ind w:left="6097" w:hanging="360"/>
      </w:pPr>
    </w:lvl>
    <w:lvl w:ilvl="7" w:tplc="0E483E00">
      <w:start w:val="1"/>
      <w:numFmt w:val="lowerLetter"/>
      <w:lvlText w:val="%8."/>
      <w:lvlJc w:val="left"/>
      <w:pPr>
        <w:ind w:left="6817" w:hanging="360"/>
      </w:pPr>
    </w:lvl>
    <w:lvl w:ilvl="8" w:tplc="FAD43B7A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85"/>
    <w:rsid w:val="00001C28"/>
    <w:rsid w:val="00021384"/>
    <w:rsid w:val="00061005"/>
    <w:rsid w:val="000C1BF6"/>
    <w:rsid w:val="000C3DB0"/>
    <w:rsid w:val="000E66B9"/>
    <w:rsid w:val="00122A2F"/>
    <w:rsid w:val="00130BD8"/>
    <w:rsid w:val="001554D3"/>
    <w:rsid w:val="002F2192"/>
    <w:rsid w:val="002F4280"/>
    <w:rsid w:val="00302703"/>
    <w:rsid w:val="00382FEA"/>
    <w:rsid w:val="003B1193"/>
    <w:rsid w:val="004048CF"/>
    <w:rsid w:val="0046317C"/>
    <w:rsid w:val="00466155"/>
    <w:rsid w:val="00484139"/>
    <w:rsid w:val="004B3485"/>
    <w:rsid w:val="004C4D75"/>
    <w:rsid w:val="00573424"/>
    <w:rsid w:val="00584095"/>
    <w:rsid w:val="005845C0"/>
    <w:rsid w:val="0062031E"/>
    <w:rsid w:val="006670B0"/>
    <w:rsid w:val="006B0929"/>
    <w:rsid w:val="006C6461"/>
    <w:rsid w:val="007739CD"/>
    <w:rsid w:val="007A570E"/>
    <w:rsid w:val="008679C2"/>
    <w:rsid w:val="00937520"/>
    <w:rsid w:val="009C5906"/>
    <w:rsid w:val="00A13B84"/>
    <w:rsid w:val="00A67874"/>
    <w:rsid w:val="00A9757F"/>
    <w:rsid w:val="00AC1906"/>
    <w:rsid w:val="00B336C9"/>
    <w:rsid w:val="00B61CD7"/>
    <w:rsid w:val="00B66FD7"/>
    <w:rsid w:val="00B75973"/>
    <w:rsid w:val="00B93DEF"/>
    <w:rsid w:val="00BF0672"/>
    <w:rsid w:val="00BF17E5"/>
    <w:rsid w:val="00C62FA4"/>
    <w:rsid w:val="00D0158F"/>
    <w:rsid w:val="00D15358"/>
    <w:rsid w:val="00D36A7C"/>
    <w:rsid w:val="00D948A3"/>
    <w:rsid w:val="00DB7E79"/>
    <w:rsid w:val="00E624AD"/>
    <w:rsid w:val="00EB6351"/>
    <w:rsid w:val="00F42B6C"/>
    <w:rsid w:val="0710F623"/>
    <w:rsid w:val="552A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A1E194"/>
  <w15:chartTrackingRefBased/>
  <w15:docId w15:val="{C16E4488-B52D-46CA-95A7-81725922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line="360" w:lineRule="auto"/>
    </w:pPr>
    <w:rPr>
      <w:lang w:eastAsia="zh-CN"/>
    </w:rPr>
  </w:style>
  <w:style w:type="paragraph" w:styleId="1">
    <w:name w:val="heading 1"/>
    <w:basedOn w:val="a"/>
    <w:next w:val="a"/>
    <w:link w:val="10"/>
    <w:qFormat/>
    <w:rsid w:val="008679C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3"/>
      </w:numPr>
      <w:spacing w:line="240" w:lineRule="auto"/>
      <w:ind w:left="0" w:firstLine="284"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B7597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3"/>
      </w:numPr>
      <w:ind w:left="0" w:firstLine="720"/>
      <w:jc w:val="center"/>
      <w:outlineLvl w:val="3"/>
    </w:pPr>
    <w:rPr>
      <w:caps/>
      <w:sz w:val="24"/>
    </w:rPr>
  </w:style>
  <w:style w:type="paragraph" w:styleId="5">
    <w:name w:val="heading 5"/>
    <w:basedOn w:val="a"/>
    <w:next w:val="a"/>
    <w:qFormat/>
    <w:pPr>
      <w:keepNext/>
      <w:widowControl w:val="0"/>
      <w:numPr>
        <w:ilvl w:val="4"/>
        <w:numId w:val="3"/>
      </w:numPr>
      <w:spacing w:line="240" w:lineRule="atLeast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3"/>
      </w:numPr>
      <w:ind w:left="5103" w:firstLine="0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widowControl w:val="0"/>
      <w:numPr>
        <w:ilvl w:val="7"/>
        <w:numId w:val="3"/>
      </w:numPr>
      <w:spacing w:line="480" w:lineRule="auto"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widowControl w:val="0"/>
      <w:numPr>
        <w:ilvl w:val="8"/>
        <w:numId w:val="3"/>
      </w:numPr>
      <w:tabs>
        <w:tab w:val="left" w:pos="8662"/>
        <w:tab w:val="left" w:pos="8804"/>
      </w:tabs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 w:val="0"/>
      <w:i w:val="0"/>
    </w:rPr>
  </w:style>
  <w:style w:type="character" w:customStyle="1" w:styleId="WW8Num3z0">
    <w:name w:val="WW8Num3z0"/>
    <w:rPr>
      <w:b w:val="0"/>
      <w:i w:val="0"/>
    </w:rPr>
  </w:style>
  <w:style w:type="character" w:customStyle="1" w:styleId="WW8Num4z0">
    <w:name w:val="WW8Num4z0"/>
    <w:rPr>
      <w:b w:val="0"/>
      <w:i w:val="0"/>
      <w:sz w:val="24"/>
    </w:rPr>
  </w:style>
  <w:style w:type="character" w:customStyle="1" w:styleId="WW8Num5z0">
    <w:name w:val="WW8Num5z0"/>
    <w:rPr>
      <w:b w:val="0"/>
      <w:i w:val="0"/>
      <w:sz w:val="24"/>
    </w:rPr>
  </w:style>
  <w:style w:type="character" w:customStyle="1" w:styleId="WW8Num6z0">
    <w:name w:val="WW8Num6z0"/>
    <w:rPr>
      <w:b w:val="0"/>
      <w:i w:val="0"/>
    </w:rPr>
  </w:style>
  <w:style w:type="character" w:customStyle="1" w:styleId="WW8Num8z0">
    <w:name w:val="WW8Num8z0"/>
    <w:rPr>
      <w:b w:val="0"/>
      <w:i w:val="0"/>
    </w:rPr>
  </w:style>
  <w:style w:type="character" w:customStyle="1" w:styleId="WW8Num9z0">
    <w:name w:val="WW8Num9z0"/>
    <w:rPr>
      <w:b w:val="0"/>
      <w:i w:val="0"/>
    </w:rPr>
  </w:style>
  <w:style w:type="character" w:customStyle="1" w:styleId="WW8Num10z0">
    <w:name w:val="WW8Num10z0"/>
    <w:rPr>
      <w:b w:val="0"/>
      <w:i w:val="0"/>
      <w:sz w:val="24"/>
    </w:rPr>
  </w:style>
  <w:style w:type="character" w:customStyle="1" w:styleId="WW8Num11z0">
    <w:name w:val="WW8Num11z0"/>
    <w:rPr>
      <w:b w:val="0"/>
      <w:i w:val="0"/>
    </w:rPr>
  </w:style>
  <w:style w:type="character" w:customStyle="1" w:styleId="WW8Num12z0">
    <w:name w:val="WW8Num12z0"/>
    <w:rPr>
      <w:b/>
      <w:i w:val="0"/>
    </w:rPr>
  </w:style>
  <w:style w:type="character" w:customStyle="1" w:styleId="WW8Num13z0">
    <w:name w:val="WW8Num13z0"/>
    <w:rPr>
      <w:b w:val="0"/>
      <w:i w:val="0"/>
    </w:rPr>
  </w:style>
  <w:style w:type="character" w:customStyle="1" w:styleId="WW8Num14z0">
    <w:name w:val="WW8Num14z0"/>
    <w:rPr>
      <w:b w:val="0"/>
      <w:i w:val="0"/>
      <w:sz w:val="24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b w:val="0"/>
      <w:i w:val="0"/>
      <w:sz w:val="24"/>
    </w:rPr>
  </w:style>
  <w:style w:type="character" w:customStyle="1" w:styleId="WW8Num17z0">
    <w:name w:val="WW8Num17z0"/>
    <w:rPr>
      <w:b w:val="0"/>
      <w:i w:val="0"/>
      <w:sz w:val="24"/>
    </w:rPr>
  </w:style>
  <w:style w:type="character" w:customStyle="1" w:styleId="WW8NumSt5z0">
    <w:name w:val="WW8NumSt5z0"/>
    <w:rPr>
      <w:rFonts w:ascii="Symbol" w:hAnsi="Symbol" w:cs="Symbol"/>
    </w:rPr>
  </w:style>
  <w:style w:type="character" w:customStyle="1" w:styleId="1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widowControl w:val="0"/>
    </w:pPr>
    <w:rPr>
      <w:sz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Body Text Indent"/>
    <w:basedOn w:val="a"/>
    <w:pPr>
      <w:widowControl w:val="0"/>
      <w:ind w:firstLine="567"/>
    </w:pPr>
    <w:rPr>
      <w:sz w:val="24"/>
    </w:rPr>
  </w:style>
  <w:style w:type="character" w:styleId="a8">
    <w:name w:val="Hyperlink"/>
    <w:rsid w:val="004B3485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B75973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character" w:customStyle="1" w:styleId="10">
    <w:name w:val="Заголовок 1 Знак"/>
    <w:link w:val="1"/>
    <w:rsid w:val="008679C2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9">
    <w:name w:val="annotation text"/>
    <w:basedOn w:val="a"/>
    <w:link w:val="aa"/>
    <w:pPr>
      <w:spacing w:line="240" w:lineRule="auto"/>
    </w:pPr>
  </w:style>
  <w:style w:type="character" w:customStyle="1" w:styleId="aa">
    <w:name w:val="Текст примечания Знак"/>
    <w:basedOn w:val="a0"/>
    <w:link w:val="a9"/>
    <w:rPr>
      <w:lang w:eastAsia="zh-CN"/>
    </w:rPr>
  </w:style>
  <w:style w:type="character" w:styleId="ab">
    <w:name w:val="annotation reference"/>
    <w:basedOn w:val="a0"/>
    <w:rPr>
      <w:sz w:val="16"/>
      <w:szCs w:val="16"/>
    </w:rPr>
  </w:style>
  <w:style w:type="paragraph" w:styleId="ac">
    <w:name w:val="Balloon Text"/>
    <w:basedOn w:val="a"/>
    <w:link w:val="ad"/>
    <w:rsid w:val="009C59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9C5906"/>
    <w:rPr>
      <w:rFonts w:ascii="Segoe UI" w:hAnsi="Segoe UI" w:cs="Segoe UI"/>
      <w:sz w:val="18"/>
      <w:szCs w:val="18"/>
      <w:lang w:eastAsia="zh-CN"/>
    </w:rPr>
  </w:style>
  <w:style w:type="character" w:styleId="ae">
    <w:name w:val="Unresolved Mention"/>
    <w:basedOn w:val="a0"/>
    <w:uiPriority w:val="99"/>
    <w:semiHidden/>
    <w:unhideWhenUsed/>
    <w:rsid w:val="00B3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books/author?id=Greg+Nudel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ИНЖЕНЕРНО-ФИЗИЧЕСКИЙ ИНСТИТУТ</vt:lpstr>
    </vt:vector>
  </TitlesOfParts>
  <Company>MEPHI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ИНЖЕНЕРНО-ФИЗИЧЕСКИЙ ИНСТИТУТ</dc:title>
  <dc:subject/>
  <dc:creator>bvt</dc:creator>
  <cp:keywords/>
  <cp:lastModifiedBy>Michail Larin</cp:lastModifiedBy>
  <cp:revision>2</cp:revision>
  <cp:lastPrinted>2004-09-02T19:13:00Z</cp:lastPrinted>
  <dcterms:created xsi:type="dcterms:W3CDTF">2020-09-30T16:38:00Z</dcterms:created>
  <dcterms:modified xsi:type="dcterms:W3CDTF">2020-09-30T16:38:00Z</dcterms:modified>
</cp:coreProperties>
</file>