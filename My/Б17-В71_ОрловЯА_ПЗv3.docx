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61075880" w:displacedByCustomXml="next"/>
    <w:sdt>
      <w:sdtPr>
        <w:rPr>
          <w:rFonts w:asciiTheme="minorHAnsi" w:eastAsiaTheme="minorHAnsi" w:hAnsiTheme="minorHAnsi" w:cs="Times New Roman"/>
          <w:b w:val="0"/>
          <w:bCs/>
          <w:color w:val="auto"/>
          <w:sz w:val="24"/>
          <w:szCs w:val="24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D123B4" w:rsidRDefault="00A677A5" w:rsidP="002A70B0">
          <w:pPr>
            <w:pStyle w:val="1"/>
            <w:spacing w:before="0" w:line="360" w:lineRule="auto"/>
            <w:rPr>
              <w:rFonts w:cs="Times New Roman"/>
              <w:b w:val="0"/>
              <w:sz w:val="24"/>
              <w:szCs w:val="24"/>
            </w:rPr>
          </w:pPr>
          <w:r w:rsidRPr="00C75BB0">
            <w:rPr>
              <w:rFonts w:cs="Times New Roman"/>
              <w:szCs w:val="28"/>
            </w:rPr>
            <w:t>СОДЕРЖАНИЕ</w:t>
          </w:r>
          <w:bookmarkEnd w:id="0"/>
        </w:p>
        <w:p w:rsidR="000D003D" w:rsidRPr="00D123B4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B962D2" w:rsidRDefault="000D003D" w:rsidP="00B43E2F">
          <w:pPr>
            <w:pStyle w:val="22"/>
            <w:jc w:val="right"/>
            <w:rPr>
              <w:noProof/>
            </w:rPr>
          </w:pPr>
          <w:r w:rsidRPr="00D123B4">
            <w:rPr>
              <w:sz w:val="24"/>
              <w:szCs w:val="24"/>
            </w:rPr>
            <w:t>стр.</w:t>
          </w:r>
          <w:r w:rsidRPr="00D123B4">
            <w:rPr>
              <w:sz w:val="24"/>
              <w:szCs w:val="24"/>
            </w:rPr>
            <w:fldChar w:fldCharType="begin"/>
          </w:r>
          <w:r w:rsidRPr="00D123B4">
            <w:rPr>
              <w:sz w:val="24"/>
              <w:szCs w:val="24"/>
            </w:rPr>
            <w:instrText xml:space="preserve"> TOC \o "1-3" \h \z \u </w:instrText>
          </w:r>
          <w:r w:rsidRPr="00D123B4">
            <w:rPr>
              <w:sz w:val="24"/>
              <w:szCs w:val="24"/>
            </w:rPr>
            <w:fldChar w:fldCharType="separate"/>
          </w:r>
        </w:p>
        <w:p w:rsidR="00B962D2" w:rsidRDefault="0033548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80" w:history="1">
            <w:r w:rsidR="00B962D2" w:rsidRPr="00D5538D">
              <w:rPr>
                <w:rStyle w:val="a8"/>
                <w:rFonts w:cs="Times New Roman"/>
                <w:noProof/>
              </w:rPr>
              <w:t>СОДЕРЖАНИЕ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_Toc61075880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1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81" w:history="1">
            <w:r w:rsidR="00B962D2" w:rsidRPr="00D5538D">
              <w:rPr>
                <w:rStyle w:val="a8"/>
                <w:rFonts w:cs="Times New Roman"/>
                <w:noProof/>
              </w:rPr>
              <w:t>ТЕРМИНЫ И ОПРЕДЕЛЕНИЯ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_Toc61075881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2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82" w:history="1">
            <w:r w:rsidR="00B962D2" w:rsidRPr="00D5538D">
              <w:rPr>
                <w:rStyle w:val="a8"/>
                <w:rFonts w:cs="Times New Roman"/>
                <w:noProof/>
              </w:rPr>
              <w:t>ВВЕДЕНИЕ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_Toc61075882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2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83" w:history="1">
            <w:r w:rsidR="00B962D2" w:rsidRPr="00D5538D">
              <w:rPr>
                <w:rStyle w:val="a8"/>
                <w:rFonts w:cs="Times New Roman"/>
                <w:noProof/>
              </w:rPr>
              <w:t>1.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noProof/>
              </w:rPr>
              <w:t>ОБЗОРНАЯ ЧАСТЬ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_Toc61075883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5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84" w:history="1">
            <w:r w:rsidR="00B962D2" w:rsidRPr="00D5538D">
              <w:rPr>
                <w:rStyle w:val="a8"/>
                <w:rFonts w:cs="Times New Roman"/>
                <w:b/>
                <w:noProof/>
              </w:rPr>
              <w:t>1.1.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b/>
                <w:noProof/>
              </w:rPr>
              <w:t>Описание предметной области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_Toc61075884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5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85" w:history="1">
            <w:r w:rsidR="00B962D2" w:rsidRPr="00D5538D">
              <w:rPr>
                <w:rStyle w:val="a8"/>
                <w:noProof/>
              </w:rPr>
              <w:t>1.1.1.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noProof/>
              </w:rPr>
              <w:t>Описание серверной архитектуры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_Toc61075885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5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86" w:history="1">
            <w:r w:rsidR="00B962D2" w:rsidRPr="00D5538D">
              <w:rPr>
                <w:rStyle w:val="a8"/>
                <w:noProof/>
              </w:rPr>
              <w:t>1.1.2.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noProof/>
              </w:rPr>
              <w:t>Описание модели внедрения программных продуктов Agile Scrum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_Toc61075886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6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87" w:history="1">
            <w:r w:rsidR="00B962D2" w:rsidRPr="00D5538D">
              <w:rPr>
                <w:rStyle w:val="a8"/>
                <w:rFonts w:cs="Times New Roman"/>
                <w:b/>
                <w:noProof/>
              </w:rPr>
              <w:t>1.2.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b/>
                <w:noProof/>
              </w:rPr>
              <w:t>Исследование существующих технологий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_Toc61075887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6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88" w:history="1">
            <w:r w:rsidR="00B962D2" w:rsidRPr="00D5538D">
              <w:rPr>
                <w:rStyle w:val="a8"/>
                <w:noProof/>
              </w:rPr>
              <w:t>1.2.1.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noProof/>
              </w:rPr>
              <w:t>Перечень функций, подлежащих автоматизации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_Toc61075888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6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89" w:history="1">
            <w:r w:rsidR="00B962D2" w:rsidRPr="00D5538D">
              <w:rPr>
                <w:rStyle w:val="a8"/>
                <w:noProof/>
              </w:rPr>
              <w:t>1.2.2.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noProof/>
              </w:rPr>
              <w:t>Выбор и обоснование критериев качества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_Toc61075889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6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90" w:history="1">
            <w:r w:rsidR="00B962D2" w:rsidRPr="00D5538D">
              <w:rPr>
                <w:rStyle w:val="a8"/>
                <w:noProof/>
              </w:rPr>
              <w:t>1.2.3.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noProof/>
              </w:rPr>
              <w:t>Анализ аналогов и прототипов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_Toc61075890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7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91" w:history="1">
            <w:r w:rsidR="00B962D2" w:rsidRPr="00D5538D">
              <w:rPr>
                <w:rStyle w:val="a8"/>
                <w:noProof/>
                <w:lang w:val="en-US"/>
              </w:rPr>
              <w:t>1.2.3.1.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noProof/>
                <w:lang w:val="en-US"/>
              </w:rPr>
              <w:t>Swagger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_Toc61075891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8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92" w:history="1">
            <w:r w:rsidR="00B962D2" w:rsidRPr="00D5538D">
              <w:rPr>
                <w:rStyle w:val="a8"/>
                <w:noProof/>
              </w:rPr>
              <w:t>1.2.3.2.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noProof/>
                <w:lang w:val="en-US"/>
              </w:rPr>
              <w:t>API</w:t>
            </w:r>
            <w:r w:rsidR="00B962D2" w:rsidRPr="00D5538D">
              <w:rPr>
                <w:rStyle w:val="a8"/>
                <w:noProof/>
              </w:rPr>
              <w:t xml:space="preserve"> </w:t>
            </w:r>
            <w:r w:rsidR="00B962D2" w:rsidRPr="00D5538D">
              <w:rPr>
                <w:rStyle w:val="a8"/>
                <w:noProof/>
                <w:lang w:val="en-US"/>
              </w:rPr>
              <w:t>Blueprint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_Toc61075892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10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93" w:history="1">
            <w:r w:rsidR="00B962D2" w:rsidRPr="00D5538D">
              <w:rPr>
                <w:rStyle w:val="a8"/>
                <w:noProof/>
              </w:rPr>
              <w:t>1.2.3.3.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noProof/>
                <w:lang w:val="en-US"/>
              </w:rPr>
              <w:t>RAML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_Toc61075893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12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94" w:history="1">
            <w:r w:rsidR="00B962D2" w:rsidRPr="00D5538D">
              <w:rPr>
                <w:rStyle w:val="a8"/>
                <w:noProof/>
              </w:rPr>
              <w:t>1.2.3.4.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noProof/>
              </w:rPr>
              <w:t xml:space="preserve">Ручной метод сопровождения </w:t>
            </w:r>
            <w:r w:rsidR="00B962D2" w:rsidRPr="00D5538D">
              <w:rPr>
                <w:rStyle w:val="a8"/>
                <w:noProof/>
                <w:lang w:val="en-US"/>
              </w:rPr>
              <w:t>API</w:t>
            </w:r>
            <w:r w:rsidR="00B962D2" w:rsidRPr="00D5538D">
              <w:rPr>
                <w:rStyle w:val="a8"/>
                <w:noProof/>
              </w:rPr>
              <w:t>-документации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_Toc61075894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12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31"/>
            <w:tabs>
              <w:tab w:val="left" w:pos="15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95" w:history="1">
            <w:r w:rsidR="00B962D2" w:rsidRPr="00D5538D">
              <w:rPr>
                <w:rStyle w:val="a8"/>
                <w:noProof/>
                <w:lang w:val="en-US"/>
              </w:rPr>
              <w:t>1.2.3.5.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noProof/>
                <w:lang w:val="en-US"/>
              </w:rPr>
              <w:t>Postman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_Toc61075895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14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96" w:history="1">
            <w:r w:rsidR="00B962D2" w:rsidRPr="00D5538D">
              <w:rPr>
                <w:rStyle w:val="a8"/>
                <w:noProof/>
              </w:rPr>
              <w:t>1.2.4.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noProof/>
              </w:rPr>
              <w:t>Сравнение аналогов и прототипов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_Toc61075896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16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31"/>
            <w:tabs>
              <w:tab w:val="left" w:pos="132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97" w:history="1">
            <w:r w:rsidR="00B962D2" w:rsidRPr="00D5538D">
              <w:rPr>
                <w:rStyle w:val="a8"/>
                <w:noProof/>
              </w:rPr>
              <w:t>1.2.5.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noProof/>
              </w:rPr>
              <w:t>Вывод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_Toc61075897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17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98" w:history="1">
            <w:r w:rsidR="00B962D2" w:rsidRPr="00D5538D">
              <w:rPr>
                <w:rStyle w:val="a8"/>
                <w:rFonts w:cs="Times New Roman"/>
                <w:noProof/>
              </w:rPr>
              <w:t>2.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noProof/>
              </w:rPr>
              <w:t>РАСЧЕТНО-КОНСТРУКТОРСКАЯ ЧАСТЬ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_Toc61075898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18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899" w:history="1">
            <w:r w:rsidR="00B962D2" w:rsidRPr="00D5538D">
              <w:rPr>
                <w:rStyle w:val="a8"/>
                <w:rFonts w:cs="Times New Roman"/>
                <w:b/>
                <w:noProof/>
              </w:rPr>
              <w:t>2.1.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b/>
                <w:noProof/>
              </w:rPr>
              <w:t>Определение требований к системе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_Toc61075899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18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900" w:history="1">
            <w:r w:rsidR="00B962D2" w:rsidRPr="00D5538D">
              <w:rPr>
                <w:rStyle w:val="a8"/>
                <w:rFonts w:cs="Times New Roman"/>
                <w:b/>
                <w:noProof/>
              </w:rPr>
              <w:t>2.2.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b/>
                <w:noProof/>
              </w:rPr>
              <w:t>Разработка структуры автоматизированной системы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_Toc61075900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19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901" w:history="1">
            <w:r w:rsidR="00B962D2" w:rsidRPr="00D5538D">
              <w:rPr>
                <w:rStyle w:val="a8"/>
                <w:rFonts w:cs="Times New Roman"/>
                <w:b/>
                <w:noProof/>
              </w:rPr>
              <w:t>2.3.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b/>
                <w:noProof/>
              </w:rPr>
              <w:t>Разработка структуры интерфейса взаимодействия пользователя с системой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_Toc61075901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20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902" w:history="1">
            <w:r w:rsidR="00B962D2" w:rsidRPr="00D5538D">
              <w:rPr>
                <w:rStyle w:val="a8"/>
                <w:rFonts w:cs="Times New Roman"/>
                <w:b/>
                <w:noProof/>
              </w:rPr>
              <w:t>2.4.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b/>
                <w:noProof/>
              </w:rPr>
              <w:t>Разработка алгоритмов программных модулей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_Toc61075902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20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903" w:history="1">
            <w:r w:rsidR="00B962D2" w:rsidRPr="00D5538D">
              <w:rPr>
                <w:rStyle w:val="a8"/>
                <w:rFonts w:cs="Times New Roman"/>
                <w:b/>
                <w:noProof/>
              </w:rPr>
              <w:t>2.5.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b/>
                <w:noProof/>
              </w:rPr>
              <w:t>Разработка плана проведения тестирования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_Toc61075903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20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904" w:history="1">
            <w:r w:rsidR="00B962D2" w:rsidRPr="00D5538D">
              <w:rPr>
                <w:rStyle w:val="a8"/>
                <w:rFonts w:cs="Times New Roman"/>
                <w:noProof/>
              </w:rPr>
              <w:t>3.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noProof/>
              </w:rPr>
              <w:t>ЭКСПЕРИМЕНТАЛЬНАЯ ЧАСТЬ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_Toc61075904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20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905" w:history="1">
            <w:r w:rsidR="00B962D2" w:rsidRPr="00D5538D">
              <w:rPr>
                <w:rStyle w:val="a8"/>
                <w:rFonts w:cs="Times New Roman"/>
                <w:b/>
                <w:noProof/>
              </w:rPr>
              <w:t>3.1.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b/>
                <w:noProof/>
              </w:rPr>
              <w:t>Реализация разработанных алгоритмов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_Toc61075905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20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906" w:history="1">
            <w:r w:rsidR="00B962D2" w:rsidRPr="00D5538D">
              <w:rPr>
                <w:rStyle w:val="a8"/>
                <w:rFonts w:cs="Times New Roman"/>
                <w:b/>
                <w:noProof/>
              </w:rPr>
              <w:t>3.2.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b/>
                <w:noProof/>
              </w:rPr>
              <w:t>Тестирование и отладка системы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_Toc61075906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21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2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907" w:history="1">
            <w:r w:rsidR="00B962D2" w:rsidRPr="00D5538D">
              <w:rPr>
                <w:rStyle w:val="a8"/>
                <w:rFonts w:cs="Times New Roman"/>
                <w:b/>
                <w:noProof/>
              </w:rPr>
              <w:t>3.3.</w:t>
            </w:r>
            <w:r w:rsidR="00B962D2">
              <w:rPr>
                <w:rFonts w:eastAsiaTheme="minorEastAsia"/>
                <w:noProof/>
                <w:lang w:eastAsia="ru-RU"/>
              </w:rPr>
              <w:tab/>
            </w:r>
            <w:r w:rsidR="00B962D2" w:rsidRPr="00D5538D">
              <w:rPr>
                <w:rStyle w:val="a8"/>
                <w:rFonts w:cs="Times New Roman"/>
                <w:b/>
                <w:noProof/>
              </w:rPr>
              <w:t>Руководство пользователя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_Toc61075907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21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908" w:history="1">
            <w:r w:rsidR="00B962D2" w:rsidRPr="00D5538D">
              <w:rPr>
                <w:rStyle w:val="a8"/>
                <w:noProof/>
              </w:rPr>
              <w:t>ЗАКЛЮЧЕНИЕ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_Toc61075908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21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B962D2" w:rsidRDefault="0033548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61075909" w:history="1">
            <w:r w:rsidR="00B962D2" w:rsidRPr="00D5538D">
              <w:rPr>
                <w:rStyle w:val="a8"/>
                <w:noProof/>
              </w:rPr>
              <w:t>СПИСОК ЛИТЕРАТУРЫ</w:t>
            </w:r>
            <w:r w:rsidR="00B962D2">
              <w:rPr>
                <w:noProof/>
                <w:webHidden/>
              </w:rPr>
              <w:tab/>
            </w:r>
            <w:r w:rsidR="00B962D2">
              <w:rPr>
                <w:noProof/>
                <w:webHidden/>
              </w:rPr>
              <w:fldChar w:fldCharType="begin"/>
            </w:r>
            <w:r w:rsidR="00B962D2">
              <w:rPr>
                <w:noProof/>
                <w:webHidden/>
              </w:rPr>
              <w:instrText xml:space="preserve"> PAGEREF _Toc61075909 \h </w:instrText>
            </w:r>
            <w:r w:rsidR="00B962D2">
              <w:rPr>
                <w:noProof/>
                <w:webHidden/>
              </w:rPr>
            </w:r>
            <w:r w:rsidR="00B962D2">
              <w:rPr>
                <w:noProof/>
                <w:webHidden/>
              </w:rPr>
              <w:fldChar w:fldCharType="separate"/>
            </w:r>
            <w:r w:rsidR="00B962D2">
              <w:rPr>
                <w:noProof/>
                <w:webHidden/>
              </w:rPr>
              <w:t>21</w:t>
            </w:r>
            <w:r w:rsidR="00B962D2">
              <w:rPr>
                <w:noProof/>
                <w:webHidden/>
              </w:rPr>
              <w:fldChar w:fldCharType="end"/>
            </w:r>
          </w:hyperlink>
        </w:p>
        <w:p w:rsidR="000D003D" w:rsidRPr="004E231C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123B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1" w:name="_Toc61075881"/>
      <w:bookmarkStart w:id="2" w:name="_Toc56957438"/>
      <w:r>
        <w:rPr>
          <w:rFonts w:cs="Times New Roman"/>
          <w:szCs w:val="28"/>
        </w:rPr>
        <w:lastRenderedPageBreak/>
        <w:t>ТЕРМИНЫ И ОПРЕДЕЛЕНИЯ</w:t>
      </w:r>
      <w:bookmarkEnd w:id="1"/>
    </w:p>
    <w:p w:rsid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54693" w:rsidRPr="00EC5817" w:rsidRDefault="00254693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>REST API – это набор правил, по которым следует обращаться к серверу для отправки или получения данных.</w:t>
      </w:r>
    </w:p>
    <w:p w:rsidR="00463B69" w:rsidRDefault="00254693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Клиент – любое приложение которое </w:t>
      </w:r>
      <w:r w:rsidRPr="00F47C0B">
        <w:rPr>
          <w:rFonts w:ascii="Times New Roman" w:hAnsi="Times New Roman" w:cs="Times New Roman"/>
          <w:sz w:val="28"/>
          <w:szCs w:val="28"/>
        </w:rPr>
        <w:t>делает запросы на сервер</w:t>
      </w:r>
      <w:r w:rsidRPr="00EC5817">
        <w:rPr>
          <w:rFonts w:ascii="Times New Roman" w:hAnsi="Times New Roman" w:cs="Times New Roman"/>
          <w:sz w:val="28"/>
          <w:szCs w:val="28"/>
        </w:rPr>
        <w:t xml:space="preserve">. Например, в роли клиента может выступать веб браузер, когда </w:t>
      </w:r>
      <w:r w:rsidR="00B5749D">
        <w:rPr>
          <w:rFonts w:ascii="Times New Roman" w:hAnsi="Times New Roman" w:cs="Times New Roman"/>
          <w:sz w:val="28"/>
          <w:szCs w:val="28"/>
        </w:rPr>
        <w:t>пользователь открывает веб-сайт</w:t>
      </w:r>
    </w:p>
    <w:p w:rsidR="003240F0" w:rsidRPr="00486FD3" w:rsidRDefault="003240F0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АС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система</w:t>
      </w:r>
    </w:p>
    <w:p w:rsidR="00486FD3" w:rsidRPr="003240F0" w:rsidRDefault="00486FD3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– Программное обеспечение</w:t>
      </w:r>
    </w:p>
    <w:p w:rsidR="003240F0" w:rsidRPr="003240F0" w:rsidRDefault="003240F0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0F0">
        <w:rPr>
          <w:rFonts w:ascii="Times New Roman" w:hAnsi="Times New Roman" w:cs="Times New Roman"/>
          <w:color w:val="000000" w:themeColor="text1"/>
          <w:sz w:val="28"/>
          <w:szCs w:val="28"/>
        </w:rPr>
        <w:t>API-документация – это техническая документация, в которой фиксируются инструкции о том, как использовать программное API.</w:t>
      </w:r>
    </w:p>
    <w:p w:rsidR="003240F0" w:rsidRPr="001133AD" w:rsidRDefault="001133AD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133AD">
        <w:rPr>
          <w:rFonts w:ascii="Times New Roman" w:hAnsi="Times New Roman" w:cs="Times New Roman"/>
          <w:color w:val="000000" w:themeColor="text1"/>
          <w:sz w:val="28"/>
          <w:szCs w:val="28"/>
        </w:rPr>
        <w:t>User</w:t>
      </w:r>
      <w:proofErr w:type="spellEnd"/>
      <w:r w:rsidRPr="001133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33AD">
        <w:rPr>
          <w:rFonts w:ascii="Times New Roman" w:hAnsi="Times New Roman" w:cs="Times New Roman"/>
          <w:color w:val="000000" w:themeColor="text1"/>
          <w:sz w:val="28"/>
          <w:szCs w:val="28"/>
        </w:rPr>
        <w:t>Interface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240F0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3240F0"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="003240F0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240F0"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</w:p>
    <w:p w:rsidR="001133AD" w:rsidRDefault="001133AD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1133A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133AD">
        <w:rPr>
          <w:rFonts w:ascii="Times New Roman" w:hAnsi="Times New Roman" w:cs="Times New Roman"/>
          <w:sz w:val="28"/>
          <w:szCs w:val="28"/>
        </w:rPr>
        <w:t xml:space="preserve"> (</w:t>
      </w:r>
      <w:r w:rsidRPr="001133AD">
        <w:rPr>
          <w:rFonts w:ascii="Times New Roman" w:hAnsi="Times New Roman" w:cs="Times New Roman"/>
          <w:sz w:val="28"/>
          <w:szCs w:val="28"/>
          <w:lang w:val="en-US"/>
        </w:rPr>
        <w:t>Uniform</w:t>
      </w:r>
      <w:r w:rsidRPr="001133AD">
        <w:rPr>
          <w:rFonts w:ascii="Times New Roman" w:hAnsi="Times New Roman" w:cs="Times New Roman"/>
          <w:sz w:val="28"/>
          <w:szCs w:val="28"/>
        </w:rPr>
        <w:t xml:space="preserve"> </w:t>
      </w:r>
      <w:r w:rsidRPr="001133AD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1133AD">
        <w:rPr>
          <w:rFonts w:ascii="Times New Roman" w:hAnsi="Times New Roman" w:cs="Times New Roman"/>
          <w:sz w:val="28"/>
          <w:szCs w:val="28"/>
        </w:rPr>
        <w:t xml:space="preserve"> </w:t>
      </w:r>
      <w:r w:rsidRPr="001133AD">
        <w:rPr>
          <w:rFonts w:ascii="Times New Roman" w:hAnsi="Times New Roman" w:cs="Times New Roman"/>
          <w:sz w:val="28"/>
          <w:szCs w:val="28"/>
          <w:lang w:val="en-US"/>
        </w:rPr>
        <w:t>Locator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5C1772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AD">
        <w:rPr>
          <w:rFonts w:ascii="Times New Roman" w:hAnsi="Times New Roman" w:cs="Times New Roman"/>
          <w:sz w:val="28"/>
          <w:szCs w:val="28"/>
        </w:rPr>
        <w:t>адрес сайта или отдельной страницы в сети интернет</w:t>
      </w:r>
    </w:p>
    <w:p w:rsidR="00171FD4" w:rsidRDefault="00171FD4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171FD4">
        <w:rPr>
          <w:rFonts w:ascii="Times New Roman" w:hAnsi="Times New Roman" w:cs="Times New Roman"/>
          <w:sz w:val="28"/>
          <w:szCs w:val="28"/>
        </w:rPr>
        <w:t>JSON (</w:t>
      </w:r>
      <w:proofErr w:type="spellStart"/>
      <w:r w:rsidRPr="00171FD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71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FD4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71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FD4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171FD4">
        <w:rPr>
          <w:rFonts w:ascii="Times New Roman" w:hAnsi="Times New Roman" w:cs="Times New Roman"/>
          <w:sz w:val="28"/>
          <w:szCs w:val="28"/>
        </w:rPr>
        <w:t xml:space="preserve">) </w:t>
      </w:r>
      <w:r w:rsidR="005C1772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71FD4">
        <w:rPr>
          <w:rFonts w:ascii="Times New Roman" w:hAnsi="Times New Roman" w:cs="Times New Roman"/>
          <w:sz w:val="28"/>
          <w:szCs w:val="28"/>
        </w:rPr>
        <w:t xml:space="preserve"> текстовый формат обмена данными, основанный на </w:t>
      </w:r>
      <w:proofErr w:type="spellStart"/>
      <w:r w:rsidRPr="00171FD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71FD4">
        <w:rPr>
          <w:rFonts w:ascii="Times New Roman" w:hAnsi="Times New Roman" w:cs="Times New Roman"/>
          <w:sz w:val="28"/>
          <w:szCs w:val="28"/>
        </w:rPr>
        <w:t>.</w:t>
      </w:r>
    </w:p>
    <w:p w:rsidR="00151624" w:rsidRDefault="00151624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151624">
        <w:rPr>
          <w:rFonts w:ascii="Times New Roman" w:hAnsi="Times New Roman" w:cs="Times New Roman"/>
          <w:sz w:val="28"/>
          <w:szCs w:val="28"/>
        </w:rPr>
        <w:t xml:space="preserve">TT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1624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1516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624">
        <w:rPr>
          <w:rFonts w:ascii="Times New Roman" w:hAnsi="Times New Roman" w:cs="Times New Roman"/>
          <w:sz w:val="28"/>
          <w:szCs w:val="28"/>
        </w:rPr>
        <w:t>Toolkit</w:t>
      </w:r>
      <w:proofErr w:type="spellEnd"/>
      <w:r w:rsidRPr="00151624">
        <w:rPr>
          <w:rFonts w:ascii="Times New Roman" w:hAnsi="Times New Roman" w:cs="Times New Roman"/>
          <w:sz w:val="28"/>
          <w:szCs w:val="28"/>
        </w:rPr>
        <w:t xml:space="preserve">) </w:t>
      </w:r>
      <w:r w:rsidR="005C1772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516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624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151624">
        <w:rPr>
          <w:rFonts w:ascii="Times New Roman" w:hAnsi="Times New Roman" w:cs="Times New Roman"/>
          <w:sz w:val="28"/>
          <w:szCs w:val="28"/>
        </w:rPr>
        <w:t>-библиотека для работы с шаблонами, позволяющая разделять код, данные и представление.</w:t>
      </w:r>
    </w:p>
    <w:p w:rsidR="002A368E" w:rsidRPr="001133AD" w:rsidRDefault="002A368E" w:rsidP="005C1772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2A368E">
        <w:rPr>
          <w:rFonts w:ascii="Times New Roman" w:hAnsi="Times New Roman" w:cs="Times New Roman"/>
          <w:sz w:val="28"/>
          <w:szCs w:val="28"/>
        </w:rPr>
        <w:t>CLI</w:t>
      </w:r>
      <w:r w:rsidR="005C17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C1772" w:rsidRPr="005C1772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5C1772" w:rsidRPr="005C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772" w:rsidRPr="005C1772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="005C1772" w:rsidRPr="005C17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1772" w:rsidRPr="005C177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5C1772">
        <w:rPr>
          <w:rFonts w:ascii="Times New Roman" w:hAnsi="Times New Roman" w:cs="Times New Roman"/>
          <w:sz w:val="28"/>
          <w:szCs w:val="28"/>
        </w:rPr>
        <w:t xml:space="preserve">) </w:t>
      </w:r>
      <w:r w:rsidR="005C1772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5C1772">
        <w:rPr>
          <w:rFonts w:ascii="Times New Roman" w:hAnsi="Times New Roman" w:cs="Times New Roman"/>
          <w:sz w:val="28"/>
          <w:szCs w:val="28"/>
        </w:rPr>
        <w:t xml:space="preserve"> </w:t>
      </w:r>
      <w:r w:rsidR="005C1772" w:rsidRPr="005C1772">
        <w:rPr>
          <w:rFonts w:ascii="Times New Roman" w:hAnsi="Times New Roman" w:cs="Times New Roman"/>
          <w:sz w:val="28"/>
          <w:szCs w:val="28"/>
        </w:rPr>
        <w:t>Интерфейс командной строки</w:t>
      </w:r>
    </w:p>
    <w:p w:rsidR="00C95192" w:rsidRPr="00335488" w:rsidRDefault="008B1BF9" w:rsidP="008F2953">
      <w:pPr>
        <w:pStyle w:val="a7"/>
        <w:numPr>
          <w:ilvl w:val="0"/>
          <w:numId w:val="18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95192"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>База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951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C95192"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совокупность систематизированных особым образом данных, находящаяся в памяти вычислительной системы. Для работы с БД используются специальные средства </w:t>
      </w:r>
      <w:r w:rsidR="00C95192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C95192" w:rsidRPr="006841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управления базами данных (СУБД)</w:t>
      </w:r>
      <w:r w:rsidR="00C9519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0D7D" w:rsidRDefault="00335488" w:rsidP="003354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3" w:name="_GoBack"/>
      <w:bookmarkEnd w:id="3"/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4" w:name="_Toc61075882"/>
      <w:r w:rsidRPr="003F73AB">
        <w:rPr>
          <w:rFonts w:cs="Times New Roman"/>
          <w:szCs w:val="28"/>
        </w:rPr>
        <w:t>ВВЕДЕНИЕ</w:t>
      </w:r>
      <w:bookmarkEnd w:id="2"/>
      <w:bookmarkEnd w:id="4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7E02A4" w:rsidP="0025469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большинство крупных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B5E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компаний для взаимодействия сервера и клиента используют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 w:rsidR="00EC5817">
        <w:rPr>
          <w:rFonts w:ascii="Times New Roman" w:hAnsi="Times New Roman" w:cs="Times New Roman"/>
          <w:sz w:val="28"/>
          <w:szCs w:val="28"/>
        </w:rPr>
        <w:t xml:space="preserve"> </w:t>
      </w:r>
      <w:r w:rsidR="00EC5817" w:rsidRPr="00EC5817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29D0" w:rsidRDefault="00C922F3" w:rsidP="001B29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B29D0">
        <w:rPr>
          <w:rFonts w:ascii="Times New Roman" w:hAnsi="Times New Roman" w:cs="Times New Roman"/>
          <w:sz w:val="28"/>
          <w:szCs w:val="28"/>
        </w:rPr>
        <w:t xml:space="preserve">омпании вроде Яндекса,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B29D0">
        <w:rPr>
          <w:rFonts w:ascii="Times New Roman" w:hAnsi="Times New Roman" w:cs="Times New Roman"/>
          <w:sz w:val="28"/>
          <w:szCs w:val="28"/>
        </w:rPr>
        <w:t xml:space="preserve"> и т.п. Предоставляют открытые </w:t>
      </w:r>
      <w:r w:rsidR="001B29D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B29D0" w:rsidRPr="001B29D0">
        <w:rPr>
          <w:rFonts w:ascii="Times New Roman" w:hAnsi="Times New Roman" w:cs="Times New Roman"/>
          <w:sz w:val="28"/>
          <w:szCs w:val="28"/>
        </w:rPr>
        <w:t xml:space="preserve"> </w:t>
      </w:r>
      <w:r w:rsidR="001B29D0">
        <w:rPr>
          <w:rFonts w:ascii="Times New Roman" w:hAnsi="Times New Roman" w:cs="Times New Roman"/>
          <w:sz w:val="28"/>
          <w:szCs w:val="28"/>
        </w:rPr>
        <w:t xml:space="preserve">методы своих сервисов чтобы разработчики </w:t>
      </w:r>
      <w:r>
        <w:rPr>
          <w:rFonts w:ascii="Times New Roman" w:hAnsi="Times New Roman" w:cs="Times New Roman"/>
          <w:sz w:val="28"/>
          <w:szCs w:val="28"/>
        </w:rPr>
        <w:t>могли</w:t>
      </w:r>
      <w:r w:rsidR="001B29D0">
        <w:rPr>
          <w:rFonts w:ascii="Times New Roman" w:hAnsi="Times New Roman" w:cs="Times New Roman"/>
          <w:sz w:val="28"/>
          <w:szCs w:val="28"/>
        </w:rPr>
        <w:t xml:space="preserve"> интегрироваться с ними.</w:t>
      </w:r>
    </w:p>
    <w:p w:rsidR="00C922F3" w:rsidRDefault="00ED4275" w:rsidP="00ED42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Pr="00F62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F62C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ресурсом, в данном случае вернуть информацию о пользователе. </w:t>
      </w:r>
      <w:r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«общения» клиента и сервера, представлен на рисунке 1.1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C922F3" w:rsidRPr="00F168E7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D7A20F" wp14:editId="7270EDBE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F3" w:rsidRDefault="00C922F3" w:rsidP="00C922F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Схема получения информации о пользователе</w:t>
      </w:r>
    </w:p>
    <w:p w:rsidR="00C922F3" w:rsidRDefault="00C922F3" w:rsidP="00C922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0AAD" w:rsidRDefault="00C3426C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написания самих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34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необходимо написание подробной документации по ним, поскольку без нее попросту не удастся воспользоваться </w:t>
      </w:r>
      <w:r>
        <w:rPr>
          <w:rFonts w:ascii="Times New Roman" w:hAnsi="Times New Roman" w:cs="Times New Roman"/>
          <w:sz w:val="28"/>
          <w:szCs w:val="28"/>
        </w:rPr>
        <w:lastRenderedPageBreak/>
        <w:t>методом</w:t>
      </w:r>
      <w:r w:rsidR="00341B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BC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также не менее важно поддерживать докум</w:t>
      </w:r>
      <w:r w:rsidR="00341BC8">
        <w:rPr>
          <w:rFonts w:ascii="Times New Roman" w:hAnsi="Times New Roman" w:cs="Times New Roman"/>
          <w:sz w:val="28"/>
          <w:szCs w:val="28"/>
        </w:rPr>
        <w:t>ентацию в актуальном состоянии поскольку если документация будет неправильная или устаревшая, то велика вероятность ошибок и в конечном итоге</w:t>
      </w:r>
      <w:r w:rsidR="007E1974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341BC8">
        <w:rPr>
          <w:rFonts w:ascii="Times New Roman" w:hAnsi="Times New Roman" w:cs="Times New Roman"/>
          <w:sz w:val="28"/>
          <w:szCs w:val="28"/>
        </w:rPr>
        <w:t xml:space="preserve"> сказывается на качестве и стоимости продуктов.</w:t>
      </w:r>
      <w:r w:rsidR="00600AAD">
        <w:rPr>
          <w:rFonts w:ascii="Times New Roman" w:hAnsi="Times New Roman" w:cs="Times New Roman"/>
          <w:sz w:val="28"/>
          <w:szCs w:val="28"/>
        </w:rPr>
        <w:t xml:space="preserve"> Поэтому написание </w:t>
      </w:r>
      <w:r w:rsidR="00600AA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00AAD" w:rsidRPr="00C3426C">
        <w:rPr>
          <w:rFonts w:ascii="Times New Roman" w:hAnsi="Times New Roman" w:cs="Times New Roman"/>
          <w:sz w:val="28"/>
          <w:szCs w:val="28"/>
        </w:rPr>
        <w:t>-</w:t>
      </w:r>
      <w:r w:rsidR="00600AAD">
        <w:rPr>
          <w:rFonts w:ascii="Times New Roman" w:hAnsi="Times New Roman" w:cs="Times New Roman"/>
          <w:sz w:val="28"/>
          <w:szCs w:val="28"/>
        </w:rPr>
        <w:t>документации очень важная и актуальная тема.</w:t>
      </w:r>
    </w:p>
    <w:p w:rsidR="00600AAD" w:rsidRDefault="00600AA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документация представляет собой….</w:t>
      </w:r>
    </w:p>
    <w:p w:rsidR="00600AAD" w:rsidRPr="00600AAD" w:rsidRDefault="00600AAD" w:rsidP="00600AA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Что такое 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API</w:t>
      </w:r>
      <w:r w:rsidRPr="00600AA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-документация?</w:t>
      </w:r>
      <w:r w:rsidR="00EF49A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Пример!</w:t>
      </w:r>
    </w:p>
    <w:p w:rsidR="00C3426C" w:rsidRPr="00C3426C" w:rsidRDefault="00C3426C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B29D0" w:rsidRDefault="001B29D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 xml:space="preserve">, серверная часть которого полностью базируется на </w:t>
      </w:r>
      <w:r w:rsidR="00254693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B7259">
        <w:rPr>
          <w:rFonts w:ascii="Times New Roman" w:hAnsi="Times New Roman" w:cs="Times New Roman"/>
          <w:sz w:val="28"/>
          <w:szCs w:val="28"/>
        </w:rPr>
        <w:t xml:space="preserve">то есть взаимодействие </w:t>
      </w:r>
      <w:r>
        <w:rPr>
          <w:rFonts w:ascii="Times New Roman" w:hAnsi="Times New Roman" w:cs="Times New Roman"/>
          <w:sz w:val="28"/>
          <w:szCs w:val="28"/>
        </w:rPr>
        <w:t>любого пользователя с</w:t>
      </w:r>
      <w:r w:rsidR="00254693">
        <w:rPr>
          <w:rFonts w:ascii="Times New Roman" w:hAnsi="Times New Roman" w:cs="Times New Roman"/>
          <w:sz w:val="28"/>
          <w:szCs w:val="28"/>
        </w:rPr>
        <w:t xml:space="preserve">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1B29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через </w:t>
      </w:r>
      <w:r w:rsidR="00254693" w:rsidRPr="00F168E7">
        <w:rPr>
          <w:rFonts w:ascii="Times New Roman" w:hAnsi="Times New Roman" w:cs="Times New Roman"/>
          <w:sz w:val="28"/>
          <w:szCs w:val="28"/>
        </w:rPr>
        <w:t>REST API</w:t>
      </w:r>
      <w:r w:rsidR="00254693">
        <w:rPr>
          <w:rFonts w:ascii="Times New Roman" w:hAnsi="Times New Roman" w:cs="Times New Roman"/>
          <w:sz w:val="28"/>
          <w:szCs w:val="28"/>
        </w:rPr>
        <w:t>.</w:t>
      </w:r>
    </w:p>
    <w:p w:rsidR="00254693" w:rsidRPr="00254693" w:rsidRDefault="0025469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клиентами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для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:rsidR="00254693" w:rsidRDefault="00254693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55700D">
        <w:rPr>
          <w:rFonts w:ascii="Times New Roman" w:hAnsi="Times New Roman" w:cs="Times New Roman"/>
          <w:sz w:val="28"/>
          <w:szCs w:val="28"/>
        </w:rPr>
        <w:t>Веб-сайт fonmix.ru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 в</w:t>
      </w:r>
      <w:r w:rsidRPr="0055700D">
        <w:rPr>
          <w:rFonts w:ascii="Times New Roman" w:hAnsi="Times New Roman" w:cs="Times New Roman"/>
          <w:sz w:val="28"/>
          <w:szCs w:val="28"/>
        </w:rPr>
        <w:t>еб интерфейс, в котором пользователи</w:t>
      </w:r>
      <w:r w:rsidR="00725269" w:rsidRPr="00725269">
        <w:rPr>
          <w:rFonts w:ascii="Times New Roman" w:hAnsi="Times New Roman" w:cs="Times New Roman"/>
          <w:sz w:val="28"/>
          <w:szCs w:val="28"/>
        </w:rPr>
        <w:t xml:space="preserve"> [2]</w:t>
      </w:r>
      <w:r w:rsidRPr="0055700D">
        <w:rPr>
          <w:rFonts w:ascii="Times New Roman" w:hAnsi="Times New Roman" w:cs="Times New Roman"/>
          <w:sz w:val="28"/>
          <w:szCs w:val="28"/>
        </w:rPr>
        <w:t xml:space="preserve"> могут управлять музыкой в своих заведения: создавать плейлисты, составлять музыкальное расписание, добавлять рекламу в перерывах между песнями и т.п.</w:t>
      </w:r>
    </w:p>
    <w:p w:rsidR="00254693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A7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proofErr w:type="gramEnd"/>
      <w:r w:rsidRPr="00A71E20">
        <w:rPr>
          <w:rFonts w:ascii="Times New Roman" w:hAnsi="Times New Roman" w:cs="Times New Roman"/>
          <w:sz w:val="28"/>
          <w:szCs w:val="28"/>
        </w:rPr>
        <w:t xml:space="preserve"> – кроссплатформенный </w:t>
      </w:r>
      <w:r w:rsidR="00AC6D5A" w:rsidRPr="00A71E20">
        <w:rPr>
          <w:rFonts w:ascii="Times New Roman" w:hAnsi="Times New Roman" w:cs="Times New Roman"/>
          <w:sz w:val="28"/>
          <w:szCs w:val="28"/>
        </w:rPr>
        <w:t>медиа проигрыватель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разрабатываемый также в компании ООО </w:t>
      </w:r>
      <w:r w:rsidRPr="00F168E7">
        <w:rPr>
          <w:rFonts w:ascii="Times New Roman" w:hAnsi="Times New Roman" w:cs="Times New Roman"/>
          <w:sz w:val="28"/>
          <w:szCs w:val="28"/>
        </w:rPr>
        <w:t>«ФорМакс»</w:t>
      </w:r>
      <w:r>
        <w:rPr>
          <w:rFonts w:ascii="Times New Roman" w:hAnsi="Times New Roman" w:cs="Times New Roman"/>
          <w:sz w:val="28"/>
          <w:szCs w:val="28"/>
        </w:rPr>
        <w:t>, с помощью которого воспроизводиться медиа контент правообладателей.</w:t>
      </w:r>
    </w:p>
    <w:p w:rsidR="00341BC8" w:rsidRPr="007447AD" w:rsidRDefault="007447AD" w:rsidP="007447AD">
      <w:pPr>
        <w:pStyle w:val="a7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Правообладатель – </w:t>
      </w:r>
      <w:r w:rsidRPr="00254693">
        <w:rPr>
          <w:rFonts w:ascii="Times New Roman" w:hAnsi="Times New Roman" w:cs="Times New Roman"/>
          <w:sz w:val="28"/>
          <w:szCs w:val="28"/>
        </w:rPr>
        <w:t>это исполнитель и изготовитель фонограмм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4693">
        <w:rPr>
          <w:rFonts w:ascii="Times New Roman" w:hAnsi="Times New Roman" w:cs="Times New Roman"/>
          <w:sz w:val="28"/>
          <w:szCs w:val="28"/>
        </w:rPr>
        <w:t>с которым заключается договор о дистрибуции контента и предоставлении отчетов об использовании.</w:t>
      </w:r>
    </w:p>
    <w:p w:rsidR="00341BC8" w:rsidRDefault="00C922F3" w:rsidP="0094170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6B7259" w:rsidRPr="006B7259" w:rsidRDefault="006B7259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6B7259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Тут нужно как-то подвести от того где я работаю к доке</w:t>
      </w:r>
    </w:p>
    <w:p w:rsidR="006B7259" w:rsidRDefault="006B7259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3240F0" w:rsidRDefault="00C922F3" w:rsidP="003240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22F3">
        <w:rPr>
          <w:rFonts w:ascii="Times New Roman" w:hAnsi="Times New Roman" w:cs="Times New Roman"/>
          <w:sz w:val="28"/>
          <w:szCs w:val="28"/>
        </w:rPr>
        <w:t>Целью данной работы является создание системы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автоматического сопровождения </w:t>
      </w:r>
      <w:r w:rsidR="003240F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240F0">
        <w:rPr>
          <w:rFonts w:ascii="Times New Roman" w:hAnsi="Times New Roman" w:cs="Times New Roman"/>
          <w:sz w:val="28"/>
          <w:szCs w:val="28"/>
        </w:rPr>
        <w:t>-документации,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40F0" w:rsidRPr="003240F0">
        <w:rPr>
          <w:rFonts w:ascii="Times New Roman" w:hAnsi="Times New Roman" w:cs="Times New Roman"/>
          <w:sz w:val="28"/>
          <w:szCs w:val="28"/>
        </w:rPr>
        <w:t>позволяющей ускорить и повысить</w:t>
      </w:r>
      <w:r w:rsidR="003240F0">
        <w:rPr>
          <w:rFonts w:ascii="Times New Roman" w:hAnsi="Times New Roman" w:cs="Times New Roman"/>
          <w:sz w:val="28"/>
          <w:szCs w:val="28"/>
        </w:rPr>
        <w:t xml:space="preserve"> качество разработки. </w:t>
      </w:r>
      <w:r w:rsidR="003240F0" w:rsidRPr="003240F0">
        <w:rPr>
          <w:rFonts w:ascii="Times New Roman" w:hAnsi="Times New Roman" w:cs="Times New Roman"/>
          <w:sz w:val="28"/>
          <w:szCs w:val="28"/>
        </w:rPr>
        <w:t xml:space="preserve">В соответствии с поставленной целью, работа над АС </w:t>
      </w:r>
      <w:r w:rsidR="003240F0" w:rsidRPr="003240F0">
        <w:rPr>
          <w:rFonts w:ascii="Times New Roman" w:hAnsi="Times New Roman" w:cs="Times New Roman"/>
          <w:sz w:val="28"/>
          <w:szCs w:val="28"/>
        </w:rPr>
        <w:lastRenderedPageBreak/>
        <w:t>(автоматизированной системой) была разделена на несколько этапов, в рамках которых решались следующие задачи: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и сравнение современных технологий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</w:p>
    <w:p w:rsidR="003240F0" w:rsidRPr="004631DC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1DC">
        <w:rPr>
          <w:rFonts w:ascii="Times New Roman" w:hAnsi="Times New Roman" w:cs="Times New Roman"/>
          <w:sz w:val="28"/>
          <w:szCs w:val="28"/>
        </w:rPr>
        <w:t>выделение перечня функций, подлежащих автоматизации</w:t>
      </w:r>
    </w:p>
    <w:p w:rsidR="003240F0" w:rsidRPr="003240F0" w:rsidRDefault="003240F0" w:rsidP="003240F0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5" w:name="_Toc56957439"/>
      <w:bookmarkStart w:id="6" w:name="_Toc61075883"/>
      <w:r w:rsidRPr="003F73AB">
        <w:rPr>
          <w:rFonts w:cs="Times New Roman"/>
          <w:szCs w:val="28"/>
        </w:rPr>
        <w:t>ОБЗОРНАЯ ЧАСТЬ</w:t>
      </w:r>
      <w:bookmarkEnd w:id="5"/>
      <w:bookmarkEnd w:id="6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7" w:name="_Toc61075884"/>
      <w:r>
        <w:rPr>
          <w:rFonts w:cs="Times New Roman"/>
          <w:b/>
          <w:szCs w:val="28"/>
        </w:rPr>
        <w:t>Описание предметной области</w:t>
      </w:r>
      <w:bookmarkEnd w:id="7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61075885"/>
      <w:r>
        <w:t>Описание серверной архитектуры</w:t>
      </w:r>
      <w:bookmarkEnd w:id="8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0D663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0D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0D6634">
        <w:rPr>
          <w:rFonts w:ascii="Times New Roman" w:hAnsi="Times New Roman" w:cs="Times New Roman"/>
          <w:sz w:val="28"/>
          <w:szCs w:val="28"/>
        </w:rPr>
        <w:t>разделена на микросервисы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6634" w:rsidRDefault="0094170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1700">
        <w:rPr>
          <w:rFonts w:ascii="Times New Roman" w:hAnsi="Times New Roman" w:cs="Times New Roman"/>
          <w:sz w:val="28"/>
          <w:szCs w:val="28"/>
        </w:rPr>
        <w:t>Микросервисная архитектура</w:t>
      </w:r>
      <w:r w:rsidR="008E5F6E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 w:rsidRPr="0094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 xml:space="preserve">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1700">
        <w:rPr>
          <w:rFonts w:ascii="Times New Roman" w:hAnsi="Times New Roman" w:cs="Times New Roman"/>
          <w:sz w:val="28"/>
          <w:szCs w:val="28"/>
        </w:rPr>
        <w:t>микросервисов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5F6E" w:rsidRDefault="00941700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микросервисами являются</w:t>
      </w:r>
      <w:r w:rsidR="008E5F6E">
        <w:rPr>
          <w:rFonts w:ascii="Times New Roman" w:hAnsi="Times New Roman" w:cs="Times New Roman"/>
          <w:sz w:val="28"/>
          <w:szCs w:val="28"/>
        </w:rPr>
        <w:t>: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proofErr w:type="gramEnd"/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</w:t>
      </w:r>
      <w:r w:rsidR="001A226C">
        <w:rPr>
          <w:rFonts w:ascii="Times New Roman" w:hAnsi="Times New Roman" w:cs="Times New Roman"/>
          <w:sz w:val="28"/>
          <w:szCs w:val="28"/>
        </w:rPr>
        <w:t>й сервис для работы с клиентам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253</w:t>
      </w:r>
    </w:p>
    <w:p w:rsidR="008E5F6E" w:rsidRDefault="008E5F6E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8E5F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8E5F6E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получения данных о пользователях для дальнейшего их анализа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40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153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авторизации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.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23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Notify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отправки уведомлений пользователям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34</w:t>
      </w:r>
    </w:p>
    <w:p w:rsidR="00242985" w:rsidRP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обработки файлов пользователей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15</w:t>
      </w:r>
    </w:p>
    <w:p w:rsidR="00242985" w:rsidRDefault="00242985" w:rsidP="008E5F6E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2429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proofErr w:type="gramEnd"/>
      <w:r w:rsidRPr="00242985">
        <w:rPr>
          <w:rFonts w:ascii="Times New Roman" w:hAnsi="Times New Roman" w:cs="Times New Roman"/>
          <w:sz w:val="28"/>
          <w:szCs w:val="28"/>
        </w:rPr>
        <w:t xml:space="preserve"> – </w:t>
      </w:r>
      <w:r w:rsidR="001A226C">
        <w:rPr>
          <w:rFonts w:ascii="Times New Roman" w:hAnsi="Times New Roman" w:cs="Times New Roman"/>
          <w:sz w:val="28"/>
          <w:szCs w:val="28"/>
        </w:rPr>
        <w:t>Сервис для хранения и распространения медиа контента правообладателей</w:t>
      </w:r>
      <w:r w:rsidRPr="002429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29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</w:t>
      </w:r>
      <w:r w:rsidRPr="00C40BC2">
        <w:rPr>
          <w:rFonts w:ascii="Times New Roman" w:hAnsi="Times New Roman" w:cs="Times New Roman"/>
          <w:sz w:val="28"/>
          <w:szCs w:val="28"/>
        </w:rPr>
        <w:t>36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Итого, общее количество методов </w:t>
      </w:r>
      <w:r w:rsidR="00242985" w:rsidRPr="00242985">
        <w:rPr>
          <w:rFonts w:ascii="Times New Roman" w:hAnsi="Times New Roman" w:cs="Times New Roman"/>
          <w:sz w:val="28"/>
          <w:szCs w:val="28"/>
        </w:rPr>
        <w:t>514</w:t>
      </w:r>
    </w:p>
    <w:p w:rsidR="008E5F6E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взаимодействия клиентов и сервера представлена на р</w:t>
      </w:r>
      <w:r w:rsidRPr="00F62CC4">
        <w:rPr>
          <w:rFonts w:ascii="Times New Roman" w:hAnsi="Times New Roman" w:cs="Times New Roman"/>
          <w:sz w:val="28"/>
          <w:szCs w:val="28"/>
        </w:rPr>
        <w:t>исунке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5B3720" w:rsidRDefault="005B3720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5F6E" w:rsidRPr="00E713ED" w:rsidRDefault="008E5F6E" w:rsidP="008E5F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5D791F" wp14:editId="29FC9811">
            <wp:extent cx="5939790" cy="36366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 FM-Page-3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6E" w:rsidRDefault="008E5F6E" w:rsidP="008E5F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3240F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Pr="00B14067">
        <w:rPr>
          <w:rFonts w:ascii="Times New Roman" w:hAnsi="Times New Roman" w:cs="Times New Roman"/>
          <w:sz w:val="28"/>
          <w:szCs w:val="28"/>
        </w:rPr>
        <w:t xml:space="preserve">взаимодействие </w:t>
      </w:r>
      <w:r>
        <w:rPr>
          <w:rFonts w:ascii="Times New Roman" w:hAnsi="Times New Roman" w:cs="Times New Roman"/>
          <w:sz w:val="28"/>
          <w:szCs w:val="28"/>
        </w:rPr>
        <w:t>клиентов и сервера</w:t>
      </w:r>
    </w:p>
    <w:p w:rsidR="00660D7D" w:rsidRDefault="00660D7D" w:rsidP="00660D7D">
      <w:pPr>
        <w:spacing w:after="0" w:line="360" w:lineRule="auto"/>
        <w:ind w:firstLine="567"/>
        <w:jc w:val="both"/>
      </w:pPr>
    </w:p>
    <w:p w:rsidR="00463B69" w:rsidRDefault="005B3720" w:rsidP="005B3720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9" w:name="_Toc61075886"/>
      <w:r w:rsidRPr="00463B69">
        <w:t>Описание модели внедрения программных продуктов Agile Scrum</w:t>
      </w:r>
      <w:bookmarkEnd w:id="9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0" w:name="_Toc61075887"/>
      <w:r w:rsidRPr="00D34A68">
        <w:rPr>
          <w:rFonts w:cs="Times New Roman"/>
          <w:b/>
          <w:szCs w:val="28"/>
        </w:rPr>
        <w:lastRenderedPageBreak/>
        <w:t>Исследование существующих технологий</w:t>
      </w:r>
      <w:bookmarkEnd w:id="10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61075888"/>
      <w:r w:rsidRPr="00D34A68">
        <w:t>Перечень функций, подлежащих автоматизации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61075889"/>
      <w:r w:rsidRPr="00D34A68">
        <w:t>Выбор и обоснование критериев качества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486FD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Для проведения сравнительного анализа аналогов и прототипов выбраны следующие критерии: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</w:p>
    <w:p w:rsidR="0080622C" w:rsidRDefault="0080622C" w:rsidP="0080622C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946C56" w:rsidRPr="0080622C" w:rsidRDefault="00946C56" w:rsidP="00946C56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6C56">
        <w:rPr>
          <w:rFonts w:ascii="Times New Roman" w:hAnsi="Times New Roman" w:cs="Times New Roman"/>
          <w:sz w:val="28"/>
          <w:szCs w:val="28"/>
        </w:rPr>
        <w:t>Время, затрачиваемое на сопровождение документации</w:t>
      </w:r>
    </w:p>
    <w:p w:rsidR="002A70B0" w:rsidRDefault="002A70B0" w:rsidP="002016E0">
      <w:pPr>
        <w:pStyle w:val="a7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Публикация документации в </w:t>
      </w:r>
      <w:r w:rsidR="00EF3448">
        <w:rPr>
          <w:rFonts w:ascii="Times New Roman" w:hAnsi="Times New Roman" w:cs="Times New Roman"/>
          <w:sz w:val="28"/>
          <w:szCs w:val="28"/>
        </w:rPr>
        <w:t>единую справочную систему</w:t>
      </w:r>
      <w:r w:rsidR="0080622C" w:rsidRPr="0080622C">
        <w:rPr>
          <w:rFonts w:ascii="Times New Roman" w:hAnsi="Times New Roman" w:cs="Times New Roman"/>
          <w:sz w:val="28"/>
          <w:szCs w:val="28"/>
        </w:rPr>
        <w:t xml:space="preserve"> </w:t>
      </w:r>
      <w:r w:rsidR="0080622C">
        <w:rPr>
          <w:rFonts w:ascii="Times New Roman" w:hAnsi="Times New Roman" w:cs="Times New Roman"/>
          <w:sz w:val="28"/>
          <w:szCs w:val="28"/>
        </w:rPr>
        <w:t xml:space="preserve">(ЕСС) </w:t>
      </w:r>
      <w:r w:rsidR="00EF3448">
        <w:rPr>
          <w:rFonts w:ascii="Times New Roman" w:hAnsi="Times New Roman" w:cs="Times New Roman"/>
          <w:sz w:val="28"/>
          <w:szCs w:val="28"/>
        </w:rPr>
        <w:t>компании</w:t>
      </w:r>
    </w:p>
    <w:p w:rsidR="00002D63" w:rsidRPr="00002D63" w:rsidRDefault="00002D63" w:rsidP="00002D6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86FD3">
        <w:rPr>
          <w:rFonts w:ascii="Times New Roman" w:hAnsi="Times New Roman" w:cs="Times New Roman"/>
          <w:sz w:val="28"/>
          <w:szCs w:val="28"/>
        </w:rPr>
        <w:t>Трудозатраты на изучение технологии</w:t>
      </w:r>
      <w:r>
        <w:rPr>
          <w:rFonts w:ascii="Times New Roman" w:hAnsi="Times New Roman" w:cs="Times New Roman"/>
          <w:sz w:val="28"/>
          <w:szCs w:val="28"/>
        </w:rPr>
        <w:t>» определяет уровень трудозатрат для сроков обучения персонала навыками владения новой технологии.</w:t>
      </w:r>
    </w:p>
    <w:p w:rsidR="002A70B0" w:rsidRDefault="002A70B0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F185E">
        <w:rPr>
          <w:rFonts w:ascii="Times New Roman" w:hAnsi="Times New Roman" w:cs="Times New Roman"/>
          <w:sz w:val="28"/>
          <w:szCs w:val="28"/>
        </w:rPr>
        <w:t>Потребность в дополнительном ПО</w:t>
      </w:r>
      <w:r>
        <w:rPr>
          <w:rFonts w:ascii="Times New Roman" w:hAnsi="Times New Roman" w:cs="Times New Roman"/>
          <w:sz w:val="28"/>
          <w:szCs w:val="28"/>
        </w:rPr>
        <w:t xml:space="preserve">» определяет объем дополнительного ПО для полного сопровождения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80622C" w:rsidRDefault="0080622C" w:rsidP="008062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«Н</w:t>
      </w:r>
      <w:r w:rsidRPr="004F185E">
        <w:rPr>
          <w:rFonts w:ascii="Times New Roman" w:hAnsi="Times New Roman" w:cs="Times New Roman"/>
          <w:sz w:val="28"/>
          <w:szCs w:val="28"/>
        </w:rPr>
        <w:t>астраиваемость</w:t>
      </w:r>
      <w:r>
        <w:rPr>
          <w:rFonts w:ascii="Times New Roman" w:hAnsi="Times New Roman" w:cs="Times New Roman"/>
          <w:sz w:val="28"/>
          <w:szCs w:val="28"/>
        </w:rPr>
        <w:t xml:space="preserve"> системы» определяет уровень трудозатрат, требуемых на первичную и дальнейшую настройку системы.</w:t>
      </w:r>
    </w:p>
    <w:p w:rsidR="00946C56" w:rsidRDefault="00946C56" w:rsidP="0080622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946C56">
        <w:rPr>
          <w:rFonts w:ascii="Times New Roman" w:hAnsi="Times New Roman" w:cs="Times New Roman"/>
          <w:sz w:val="28"/>
          <w:szCs w:val="28"/>
        </w:rPr>
        <w:t>Время, затрачиваемое на сопровождение документации</w:t>
      </w:r>
      <w:r>
        <w:rPr>
          <w:rFonts w:ascii="Times New Roman" w:hAnsi="Times New Roman" w:cs="Times New Roman"/>
          <w:sz w:val="28"/>
          <w:szCs w:val="28"/>
        </w:rPr>
        <w:t>» определяет продолжительность времени необходимое на сопровождение документации.</w:t>
      </w:r>
    </w:p>
    <w:p w:rsidR="00EF3448" w:rsidRPr="00BB5E32" w:rsidRDefault="00EF3448" w:rsidP="002A70B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0B0">
        <w:rPr>
          <w:rFonts w:ascii="Times New Roman" w:hAnsi="Times New Roman" w:cs="Times New Roman"/>
          <w:sz w:val="28"/>
          <w:szCs w:val="28"/>
        </w:rPr>
        <w:t>Критерий</w:t>
      </w:r>
      <w:r>
        <w:rPr>
          <w:rFonts w:ascii="Times New Roman" w:hAnsi="Times New Roman" w:cs="Times New Roman"/>
          <w:sz w:val="28"/>
          <w:szCs w:val="28"/>
        </w:rPr>
        <w:t xml:space="preserve"> «Публикация документации в единую справочную систему компании» возможность системы в отображении документации в единой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справочной системе компании. На данный момент вся программная документация по проекту </w:t>
      </w:r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r w:rsidRPr="00EF3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храниться </w:t>
      </w:r>
      <w:r w:rsidR="00ED78AF">
        <w:rPr>
          <w:rFonts w:ascii="Times New Roman" w:hAnsi="Times New Roman" w:cs="Times New Roman"/>
          <w:sz w:val="28"/>
          <w:szCs w:val="28"/>
        </w:rPr>
        <w:t>вики-</w:t>
      </w:r>
      <w:r>
        <w:rPr>
          <w:rFonts w:ascii="Times New Roman" w:hAnsi="Times New Roman" w:cs="Times New Roman"/>
          <w:sz w:val="28"/>
          <w:szCs w:val="28"/>
        </w:rPr>
        <w:t xml:space="preserve">системе </w:t>
      </w:r>
      <w:r w:rsidR="0090073A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onfluence</w:t>
      </w:r>
      <w:r>
        <w:rPr>
          <w:rStyle w:val="ac"/>
          <w:rFonts w:ascii="Times New Roman" w:hAnsi="Times New Roman" w:cs="Times New Roman"/>
          <w:sz w:val="28"/>
          <w:szCs w:val="28"/>
        </w:rPr>
        <w:footnoteReference w:id="2"/>
      </w: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3" w:name="_Toc61075890"/>
      <w:r w:rsidRPr="00D34A68">
        <w:t>Анализ аналогов и прототипов</w:t>
      </w:r>
      <w:bookmarkEnd w:id="13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F3756">
        <w:rPr>
          <w:rFonts w:ascii="Times New Roman" w:hAnsi="Times New Roman" w:cs="Times New Roman"/>
          <w:sz w:val="28"/>
          <w:szCs w:val="28"/>
        </w:rPr>
        <w:t>Рассмотрим аналоги и прототипы с точки зрения выбранных критериев качества.</w:t>
      </w:r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3756" w:rsidRPr="00CF3756" w:rsidRDefault="00CF3756" w:rsidP="00CF3756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4" w:name="_Toc61075891"/>
      <w:r>
        <w:rPr>
          <w:lang w:val="en-US"/>
        </w:rPr>
        <w:t>Swagger</w:t>
      </w:r>
      <w:bookmarkEnd w:id="14"/>
    </w:p>
    <w:p w:rsidR="00CF3756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95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A957E4">
        <w:rPr>
          <w:rFonts w:ascii="Times New Roman" w:hAnsi="Times New Roman" w:cs="Times New Roman"/>
          <w:sz w:val="28"/>
          <w:szCs w:val="28"/>
        </w:rPr>
        <w:t xml:space="preserve">фреймворк состоящий из нескольких отдельных, независимых </w:t>
      </w:r>
      <w:r w:rsidR="00C94413">
        <w:rPr>
          <w:rFonts w:ascii="Times New Roman" w:hAnsi="Times New Roman" w:cs="Times New Roman"/>
          <w:sz w:val="28"/>
          <w:szCs w:val="28"/>
        </w:rPr>
        <w:t>утилит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C944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онлайн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944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документации. Представляет собой двухоконный текстовый редактор, слева пишется документация на специальном языке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. </w:t>
      </w:r>
      <w:r w:rsidR="0096723A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96723A"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="0096723A"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96723A">
        <w:rPr>
          <w:rFonts w:ascii="Times New Roman" w:hAnsi="Times New Roman" w:cs="Times New Roman"/>
          <w:sz w:val="28"/>
          <w:szCs w:val="28"/>
        </w:rPr>
        <w:t xml:space="preserve"> представлен на рисунке 1.3.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</w:rPr>
        <w:t>Swagger UI</w:t>
      </w:r>
      <w:r>
        <w:rPr>
          <w:rFonts w:ascii="Times New Roman" w:hAnsi="Times New Roman" w:cs="Times New Roman"/>
          <w:sz w:val="28"/>
          <w:szCs w:val="28"/>
        </w:rPr>
        <w:t xml:space="preserve"> – веб интерфейс для отображения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C94413" w:rsidRDefault="00C94413" w:rsidP="00C94413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413">
        <w:rPr>
          <w:rFonts w:ascii="Times New Roman" w:hAnsi="Times New Roman" w:cs="Times New Roman"/>
          <w:sz w:val="28"/>
          <w:szCs w:val="28"/>
        </w:rPr>
        <w:t>Swagger Codegen</w:t>
      </w:r>
      <w:r>
        <w:rPr>
          <w:rFonts w:ascii="Times New Roman" w:hAnsi="Times New Roman" w:cs="Times New Roman"/>
          <w:sz w:val="28"/>
          <w:szCs w:val="28"/>
        </w:rPr>
        <w:t xml:space="preserve"> – автоматический генератор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 на основе исходного кода</w:t>
      </w:r>
    </w:p>
    <w:p w:rsidR="00EF3448" w:rsidRDefault="00EF3448" w:rsidP="00EF3448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448">
        <w:rPr>
          <w:rFonts w:ascii="Times New Roman" w:hAnsi="Times New Roman" w:cs="Times New Roman"/>
          <w:sz w:val="28"/>
          <w:szCs w:val="28"/>
        </w:rPr>
        <w:t xml:space="preserve">Swagger Hub </w:t>
      </w:r>
      <w:r w:rsidR="005C1772"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EF3448">
        <w:rPr>
          <w:rFonts w:ascii="Times New Roman" w:hAnsi="Times New Roman" w:cs="Times New Roman"/>
          <w:sz w:val="28"/>
          <w:szCs w:val="28"/>
        </w:rPr>
        <w:t xml:space="preserve"> предоставляет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платное </w:t>
      </w:r>
      <w:r w:rsidRPr="00EF3448">
        <w:rPr>
          <w:rFonts w:ascii="Times New Roman" w:hAnsi="Times New Roman" w:cs="Times New Roman"/>
          <w:sz w:val="28"/>
          <w:szCs w:val="28"/>
        </w:rPr>
        <w:t xml:space="preserve">программное решение для проектирования, управления и публикации документации </w:t>
      </w:r>
      <w:r w:rsidRPr="00EF3448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2184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6723A" w:rsidRDefault="0096723A" w:rsidP="009672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629D1D" wp14:editId="143252AE">
            <wp:extent cx="5939790" cy="3159125"/>
            <wp:effectExtent l="19050" t="19050" r="2286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agger_editorn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23A" w:rsidRDefault="0096723A" w:rsidP="0096723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Графический интерфейс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94413">
        <w:rPr>
          <w:rFonts w:ascii="Times New Roman" w:hAnsi="Times New Roman" w:cs="Times New Roman"/>
          <w:sz w:val="28"/>
          <w:szCs w:val="28"/>
        </w:rPr>
        <w:t xml:space="preserve"> </w:t>
      </w:r>
      <w:r w:rsidRPr="00C94413">
        <w:rPr>
          <w:rFonts w:ascii="Times New Roman" w:hAnsi="Times New Roman" w:cs="Times New Roman"/>
          <w:sz w:val="28"/>
          <w:szCs w:val="28"/>
          <w:lang w:val="en-US"/>
        </w:rPr>
        <w:t>Editor</w:t>
      </w:r>
    </w:p>
    <w:p w:rsidR="0096723A" w:rsidRDefault="0096723A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94413" w:rsidRPr="0096723A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два подхода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</w:p>
    <w:p w:rsidR="00942184" w:rsidRPr="00942184" w:rsidRDefault="00942184" w:rsidP="00942184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184">
        <w:rPr>
          <w:rFonts w:ascii="Times New Roman" w:hAnsi="Times New Roman" w:cs="Times New Roman"/>
          <w:sz w:val="28"/>
          <w:szCs w:val="28"/>
        </w:rPr>
        <w:t xml:space="preserve">Документация генерируется из комментариев в исходном коде наподобие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Pr="00942184">
        <w:rPr>
          <w:rFonts w:ascii="Times New Roman" w:hAnsi="Times New Roman" w:cs="Times New Roman"/>
          <w:sz w:val="28"/>
          <w:szCs w:val="28"/>
        </w:rPr>
        <w:t>. Отсюда есть ряд существенных недостатков</w:t>
      </w:r>
    </w:p>
    <w:p w:rsidR="00942184" w:rsidRDefault="00942184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становится трудно читаем, даже если комментарии вынесены вне функций или классов</w:t>
      </w:r>
    </w:p>
    <w:p w:rsidR="00942184" w:rsidRPr="00942184" w:rsidRDefault="00904809" w:rsidP="00942184">
      <w:pPr>
        <w:pStyle w:val="a7"/>
        <w:numPr>
          <w:ilvl w:val="3"/>
          <w:numId w:val="24"/>
        </w:numPr>
        <w:spacing w:after="0" w:line="360" w:lineRule="auto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автоматической генерации документации необходимо настраивать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90480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04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:rsidR="00904809" w:rsidRDefault="00942184" w:rsidP="0009759D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документации отдельно от кода. Данный способ не засоряет исходный код и достаточно гибок поэтому </w:t>
      </w:r>
      <w:r w:rsidR="00904809">
        <w:rPr>
          <w:rFonts w:ascii="Times New Roman" w:hAnsi="Times New Roman" w:cs="Times New Roman"/>
          <w:sz w:val="28"/>
          <w:szCs w:val="28"/>
        </w:rPr>
        <w:t xml:space="preserve">будет рассматривать </w:t>
      </w:r>
      <w:r>
        <w:rPr>
          <w:rFonts w:ascii="Times New Roman" w:hAnsi="Times New Roman" w:cs="Times New Roman"/>
          <w:sz w:val="28"/>
          <w:szCs w:val="28"/>
        </w:rPr>
        <w:t>его</w:t>
      </w:r>
    </w:p>
    <w:p w:rsidR="0009759D" w:rsidRDefault="0009759D" w:rsidP="00AC4F3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начать писать документацию, необходимо пройти </w:t>
      </w:r>
      <w:r w:rsidR="009D245F">
        <w:rPr>
          <w:rFonts w:ascii="Times New Roman" w:hAnsi="Times New Roman" w:cs="Times New Roman"/>
          <w:sz w:val="28"/>
          <w:szCs w:val="28"/>
        </w:rPr>
        <w:t xml:space="preserve">учебное пособие на официальном сайте </w:t>
      </w:r>
      <w:r w:rsidR="009D245F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AC4F34">
        <w:rPr>
          <w:rFonts w:ascii="Times New Roman" w:hAnsi="Times New Roman" w:cs="Times New Roman"/>
          <w:sz w:val="28"/>
          <w:szCs w:val="28"/>
        </w:rPr>
        <w:t>.</w:t>
      </w:r>
    </w:p>
    <w:p w:rsidR="0009759D" w:rsidRPr="002A70B0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начать писать документацию необходимо открыть страницу </w:t>
      </w:r>
      <w:hyperlink r:id="rId11" w:history="1">
        <w:r w:rsidRPr="005A174A">
          <w:rPr>
            <w:rStyle w:val="a8"/>
            <w:rFonts w:ascii="Times New Roman" w:hAnsi="Times New Roman" w:cs="Times New Roman"/>
            <w:sz w:val="28"/>
            <w:szCs w:val="28"/>
          </w:rPr>
          <w:t>https://editor.swagger.io/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после чего в левой части можно будет редактировать уже готовую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-документацию</w:t>
      </w:r>
      <w:r w:rsidR="00AC4F34" w:rsidRPr="002A70B0">
        <w:rPr>
          <w:rFonts w:ascii="Times New Roman" w:hAnsi="Times New Roman" w:cs="Times New Roman"/>
          <w:sz w:val="28"/>
          <w:szCs w:val="28"/>
        </w:rPr>
        <w:t>.</w:t>
      </w:r>
    </w:p>
    <w:p w:rsidR="00F84E5F" w:rsidRPr="0071346A" w:rsidRDefault="00F84E5F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написания документации на персональном компьютере,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F84E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F84E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 интерактивного взаимодействия, пользователь описывает </w:t>
      </w:r>
      <w:r w:rsidR="0071346A">
        <w:rPr>
          <w:rFonts w:ascii="Times New Roman" w:hAnsi="Times New Roman" w:cs="Times New Roman"/>
          <w:sz w:val="28"/>
          <w:szCs w:val="28"/>
        </w:rPr>
        <w:t xml:space="preserve">документацию на специальном языке разметки </w:t>
      </w:r>
      <w:r w:rsidR="0071346A"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="0071346A">
        <w:rPr>
          <w:rFonts w:ascii="Times New Roman" w:hAnsi="Times New Roman" w:cs="Times New Roman"/>
          <w:sz w:val="28"/>
          <w:szCs w:val="28"/>
        </w:rPr>
        <w:t xml:space="preserve">, то стоит также установить </w:t>
      </w:r>
      <w:r w:rsidR="0071346A" w:rsidRPr="0071346A">
        <w:rPr>
          <w:rFonts w:ascii="Times New Roman" w:hAnsi="Times New Roman" w:cs="Times New Roman"/>
          <w:sz w:val="28"/>
          <w:szCs w:val="28"/>
        </w:rPr>
        <w:t>Swagger</w:t>
      </w:r>
      <w:r w:rsidR="00AC6D5A">
        <w:rPr>
          <w:rFonts w:ascii="Times New Roman" w:hAnsi="Times New Roman" w:cs="Times New Roman"/>
          <w:sz w:val="28"/>
          <w:szCs w:val="28"/>
        </w:rPr>
        <w:t xml:space="preserve"> </w:t>
      </w:r>
      <w:r w:rsidR="0071346A" w:rsidRPr="0071346A">
        <w:rPr>
          <w:rFonts w:ascii="Times New Roman" w:hAnsi="Times New Roman" w:cs="Times New Roman"/>
          <w:sz w:val="28"/>
          <w:szCs w:val="28"/>
        </w:rPr>
        <w:t>Hub</w:t>
      </w:r>
      <w:r w:rsidR="0071346A">
        <w:rPr>
          <w:rFonts w:ascii="Times New Roman" w:hAnsi="Times New Roman" w:cs="Times New Roman"/>
          <w:sz w:val="28"/>
          <w:szCs w:val="28"/>
        </w:rPr>
        <w:t>.</w:t>
      </w:r>
    </w:p>
    <w:p w:rsidR="0009759D" w:rsidRPr="0009759D" w:rsidRDefault="0009759D" w:rsidP="000975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942184" w:rsidRP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достоинством является выполнение запросов на сервер непосредственно из браузера. </w:t>
      </w:r>
      <w:r w:rsidRPr="00C94413">
        <w:rPr>
          <w:rFonts w:ascii="Times New Roman" w:hAnsi="Times New Roman" w:cs="Times New Roman"/>
          <w:sz w:val="28"/>
          <w:szCs w:val="28"/>
        </w:rPr>
        <w:t>Swagger UI</w:t>
      </w:r>
      <w:r>
        <w:rPr>
          <w:rFonts w:ascii="Times New Roman" w:hAnsi="Times New Roman" w:cs="Times New Roman"/>
          <w:sz w:val="28"/>
          <w:szCs w:val="28"/>
        </w:rPr>
        <w:t xml:space="preserve"> позволяет выполнить запрос и вывести ответ от сервера чтобы продемонстрировать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904809" w:rsidRDefault="00904809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Автоматическая </w:t>
      </w:r>
      <w:r w:rsidR="0009759D">
        <w:rPr>
          <w:rFonts w:ascii="Times New Roman" w:hAnsi="Times New Roman" w:cs="Times New Roman"/>
          <w:sz w:val="28"/>
          <w:szCs w:val="28"/>
        </w:rPr>
        <w:t xml:space="preserve">генерация клиента на разных </w:t>
      </w:r>
      <w:r w:rsidR="00AC4F34">
        <w:rPr>
          <w:rFonts w:ascii="Times New Roman" w:hAnsi="Times New Roman" w:cs="Times New Roman"/>
          <w:sz w:val="28"/>
          <w:szCs w:val="28"/>
        </w:rPr>
        <w:t>языках программирования</w:t>
      </w:r>
      <w:r w:rsidR="0009759D">
        <w:rPr>
          <w:rFonts w:ascii="Times New Roman" w:hAnsi="Times New Roman" w:cs="Times New Roman"/>
          <w:sz w:val="28"/>
          <w:szCs w:val="28"/>
        </w:rPr>
        <w:t>.</w:t>
      </w:r>
    </w:p>
    <w:p w:rsidR="008B0CD4" w:rsidRPr="00904809" w:rsidRDefault="008B0CD4" w:rsidP="00904809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сервера. Это очень удобная возможность описать то как будет 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B0C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ее фактического написания.</w:t>
      </w:r>
    </w:p>
    <w:p w:rsidR="00904809" w:rsidRDefault="00904809" w:rsidP="0090480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904809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B95">
        <w:rPr>
          <w:rFonts w:ascii="Times New Roman" w:hAnsi="Times New Roman" w:cs="Times New Roman"/>
          <w:sz w:val="28"/>
          <w:szCs w:val="28"/>
        </w:rPr>
        <w:t>Высокий порог вхождения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изучать спецификацию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которой базируется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>
        <w:rPr>
          <w:rFonts w:ascii="Times New Roman" w:hAnsi="Times New Roman" w:cs="Times New Roman"/>
          <w:sz w:val="28"/>
          <w:szCs w:val="28"/>
        </w:rPr>
        <w:t xml:space="preserve">. Необходимо изучить синтаксис по работе со спецификацией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EF3448" w:rsidRP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F3448" w:rsidRPr="00B9229C">
        <w:rPr>
          <w:rFonts w:ascii="Times New Roman" w:hAnsi="Times New Roman" w:cs="Times New Roman"/>
          <w:sz w:val="28"/>
          <w:szCs w:val="28"/>
        </w:rPr>
        <w:t>.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 вероятность что документирование каких-то сложных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методов будет затруднительно поскольку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рассчитан на базовые, простые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 w:rsidR="00AC4F34">
        <w:rPr>
          <w:rFonts w:ascii="Times New Roman" w:hAnsi="Times New Roman" w:cs="Times New Roman"/>
          <w:sz w:val="28"/>
          <w:szCs w:val="28"/>
        </w:rPr>
        <w:t>методы</w:t>
      </w:r>
    </w:p>
    <w:p w:rsidR="00A77B95" w:rsidRDefault="00A77B95" w:rsidP="00A77B95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Явная нехватка формы обратной связи или комментариев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методам. Если клиент захочет уточнить по поводу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7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метода, обратить внимание на неточность, опечатку и т.п. то скорее всего нужно будет обращаться непосредственно к разработчику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3448">
        <w:rPr>
          <w:rFonts w:ascii="Times New Roman" w:hAnsi="Times New Roman" w:cs="Times New Roman"/>
          <w:sz w:val="28"/>
          <w:szCs w:val="28"/>
        </w:rPr>
        <w:t xml:space="preserve"> Комментарии к документации доступны только при платной подписки на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EF3448" w:rsidRPr="00EF3448">
        <w:rPr>
          <w:rFonts w:ascii="Times New Roman" w:hAnsi="Times New Roman" w:cs="Times New Roman"/>
          <w:sz w:val="28"/>
          <w:szCs w:val="28"/>
        </w:rPr>
        <w:t xml:space="preserve"> </w:t>
      </w:r>
      <w:r w:rsidR="00EF3448"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 w:rsidR="00904809" w:rsidRPr="00904809" w:rsidRDefault="00904809" w:rsidP="009048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5" w:name="_Toc61075892"/>
      <w:r w:rsidRPr="00942184">
        <w:rPr>
          <w:lang w:val="en-US"/>
        </w:rPr>
        <w:t>API</w:t>
      </w:r>
      <w:r w:rsidRPr="00942184">
        <w:t xml:space="preserve"> </w:t>
      </w:r>
      <w:r w:rsidRPr="00942184">
        <w:rPr>
          <w:lang w:val="en-US"/>
        </w:rPr>
        <w:t>Blueprint</w:t>
      </w:r>
      <w:bookmarkEnd w:id="15"/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API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инструмент для ведения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-документации с использованием специального языка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8149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Отличительной особенностью от других инструментов является то что можно описывать документацию в довольно гибком формате. Из основных минусов является то что нету автоматической поддержки публикаций документации.</w:t>
      </w:r>
    </w:p>
    <w:p w:rsidR="00814916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1.4.</w:t>
      </w:r>
    </w:p>
    <w:p w:rsidR="00814916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916" w:rsidRDefault="00814916" w:rsidP="008149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9A9B53" wp14:editId="6B45AF3E">
            <wp:extent cx="5939790" cy="3128645"/>
            <wp:effectExtent l="19050" t="19050" r="22860" b="14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iary_edito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8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4916" w:rsidRPr="007204E1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49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</w:p>
    <w:p w:rsidR="00814916" w:rsidRPr="0009759D" w:rsidRDefault="00814916" w:rsidP="00416B2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4916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814916" w:rsidRPr="00814916" w:rsidRDefault="00814916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Удобная навигация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149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  <w:r w:rsidR="005310AF">
        <w:rPr>
          <w:rFonts w:ascii="Times New Roman" w:hAnsi="Times New Roman" w:cs="Times New Roman"/>
          <w:sz w:val="28"/>
          <w:szCs w:val="28"/>
        </w:rPr>
        <w:t>.</w:t>
      </w:r>
    </w:p>
    <w:p w:rsidR="00814916" w:rsidRDefault="005310AF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сравнению с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которого используется язык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>
        <w:rPr>
          <w:rFonts w:ascii="Times New Roman" w:hAnsi="Times New Roman" w:cs="Times New Roman"/>
          <w:sz w:val="28"/>
          <w:szCs w:val="28"/>
        </w:rPr>
        <w:t xml:space="preserve">, у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лучше человек читаем.</w:t>
      </w:r>
    </w:p>
    <w:p w:rsidR="005310AF" w:rsidRPr="00904809" w:rsidRDefault="00611EC1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как и у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611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отправлять запросы на сервер из 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814916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814916" w:rsidRDefault="005310AF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изучать язык разметки и его особенности по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</w:p>
    <w:p w:rsidR="00814916" w:rsidRDefault="00611EC1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 Последняя опубликованная документация является самой актуальной и нет никакой возможности откатить ее до предыдущей версии.</w:t>
      </w:r>
    </w:p>
    <w:p w:rsidR="00814916" w:rsidRDefault="005310AF" w:rsidP="00814916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как и в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hAnsi="Times New Roman" w:cs="Times New Roman"/>
          <w:sz w:val="28"/>
          <w:szCs w:val="28"/>
        </w:rPr>
        <w:t>, нету формы обратной связи. Нету возможности связаться с автором документации чтобы уточнить детали или указать на ошибку.</w:t>
      </w:r>
    </w:p>
    <w:p w:rsidR="00814916" w:rsidRDefault="00814916" w:rsidP="0081491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14916" w:rsidRPr="00814916" w:rsidRDefault="00814916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Default="00942184" w:rsidP="009421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942184" w:rsidRDefault="00942184" w:rsidP="00942184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6" w:name="_Toc61075893"/>
      <w:r w:rsidRPr="00942184">
        <w:rPr>
          <w:lang w:val="en-US"/>
        </w:rPr>
        <w:t>RAML</w:t>
      </w:r>
      <w:bookmarkEnd w:id="16"/>
    </w:p>
    <w:p w:rsidR="00942184" w:rsidRPr="00942184" w:rsidRDefault="00942184" w:rsidP="00942184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7204E1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184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42184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7204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42184" w:rsidRPr="007204E1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2D63" w:rsidRPr="00814916" w:rsidRDefault="00002D63" w:rsidP="00002D63">
      <w:pPr>
        <w:pStyle w:val="3"/>
        <w:numPr>
          <w:ilvl w:val="0"/>
          <w:numId w:val="22"/>
        </w:numPr>
        <w:spacing w:before="0" w:line="360" w:lineRule="auto"/>
        <w:jc w:val="left"/>
      </w:pPr>
      <w:bookmarkStart w:id="17" w:name="_Toc61075894"/>
      <w:r>
        <w:t xml:space="preserve">Ручной метод сопровождения </w:t>
      </w:r>
      <w:r>
        <w:rPr>
          <w:lang w:val="en-US"/>
        </w:rPr>
        <w:t>API</w:t>
      </w:r>
      <w:r>
        <w:t>-документации</w:t>
      </w:r>
      <w:bookmarkEnd w:id="17"/>
    </w:p>
    <w:p w:rsidR="00002D63" w:rsidRPr="00002D63" w:rsidRDefault="00002D63" w:rsidP="00002D6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E1B3D" w:rsidRDefault="00993471" w:rsidP="009E1B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ручном сопровождении документации необходимо выполнить ряд действий: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Авторизоваться в ЕСС </w:t>
      </w:r>
      <w:r w:rsidRPr="00993471">
        <w:rPr>
          <w:rFonts w:ascii="Times New Roman" w:hAnsi="Times New Roman" w:cs="Times New Roman"/>
          <w:sz w:val="28"/>
          <w:szCs w:val="28"/>
        </w:rPr>
        <w:t>Confluence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 раздел с общей технической документацией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раздел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934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документацией проекта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«Создать новую страницу»</w:t>
      </w:r>
    </w:p>
    <w:p w:rsidR="00993471" w:rsidRDefault="00993471" w:rsidP="00993471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необходимые компоненты на страницу</w:t>
      </w:r>
    </w:p>
    <w:p w:rsidR="00993471" w:rsidRDefault="00B9229C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н</w:t>
      </w:r>
      <w:r w:rsidR="00993471">
        <w:rPr>
          <w:rFonts w:ascii="Times New Roman" w:hAnsi="Times New Roman" w:cs="Times New Roman"/>
          <w:sz w:val="28"/>
          <w:szCs w:val="28"/>
        </w:rPr>
        <w:t xml:space="preserve">азвание </w:t>
      </w:r>
      <w:r w:rsidR="0099347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993471" w:rsidRP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993471">
        <w:rPr>
          <w:rFonts w:ascii="Times New Roman" w:hAnsi="Times New Roman" w:cs="Times New Roman"/>
          <w:sz w:val="28"/>
          <w:szCs w:val="28"/>
        </w:rPr>
        <w:t>метода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</w:t>
      </w:r>
      <w:r w:rsidR="00B9229C">
        <w:rPr>
          <w:rFonts w:ascii="Times New Roman" w:hAnsi="Times New Roman" w:cs="Times New Roman"/>
          <w:sz w:val="28"/>
          <w:szCs w:val="28"/>
        </w:rPr>
        <w:t xml:space="preserve"> </w:t>
      </w:r>
      <w:r w:rsidR="00B9229C" w:rsidRPr="00C02B4E">
        <w:rPr>
          <w:rFonts w:ascii="Times New Roman" w:hAnsi="Times New Roman" w:cs="Times New Roman"/>
          <w:sz w:val="28"/>
          <w:szCs w:val="28"/>
        </w:rPr>
        <w:t>(</w:t>
      </w:r>
      <w:r w:rsidR="00B9229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9229C" w:rsidRPr="00C02B4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B9229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9229C" w:rsidRPr="00C02B4E">
        <w:rPr>
          <w:rFonts w:ascii="Times New Roman" w:hAnsi="Times New Roman" w:cs="Times New Roman"/>
          <w:sz w:val="28"/>
          <w:szCs w:val="28"/>
        </w:rPr>
        <w:t xml:space="preserve"> </w:t>
      </w:r>
      <w:r w:rsidR="00B9229C">
        <w:rPr>
          <w:rFonts w:ascii="Times New Roman" w:hAnsi="Times New Roman" w:cs="Times New Roman"/>
          <w:sz w:val="28"/>
          <w:szCs w:val="28"/>
        </w:rPr>
        <w:t>метода</w:t>
      </w:r>
      <w:r w:rsidR="00C02B4E">
        <w:rPr>
          <w:rFonts w:ascii="Times New Roman" w:hAnsi="Times New Roman" w:cs="Times New Roman"/>
          <w:sz w:val="28"/>
          <w:szCs w:val="28"/>
        </w:rPr>
        <w:t xml:space="preserve"> на сервере</w:t>
      </w:r>
    </w:p>
    <w:p w:rsidR="006E0459" w:rsidRDefault="006E0459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каким образом будет осуществляться авторизация для получения доступа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методу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перечень входящих параметров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параметра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параметра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Указать, является данный параметр обязательным или нет</w:t>
      </w:r>
    </w:p>
    <w:p w:rsidR="00B9229C" w:rsidRDefault="00B9229C" w:rsidP="00DB6A40">
      <w:pPr>
        <w:pStyle w:val="a7"/>
        <w:numPr>
          <w:ilvl w:val="2"/>
          <w:numId w:val="29"/>
        </w:numPr>
        <w:spacing w:after="0" w:line="360" w:lineRule="auto"/>
        <w:ind w:left="2127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какое значение по умолчанию установлено у параметра на сервере</w:t>
      </w:r>
    </w:p>
    <w:p w:rsidR="00993471" w:rsidRDefault="00993471" w:rsidP="00993471">
      <w:pPr>
        <w:pStyle w:val="a7"/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запросов и ответов от сервера</w:t>
      </w:r>
    </w:p>
    <w:p w:rsidR="00DB6A40" w:rsidRDefault="00C02B4E" w:rsidP="00DB6A40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«Сохранить и выйти»</w:t>
      </w:r>
      <w:r w:rsidR="004C1C82">
        <w:rPr>
          <w:rFonts w:ascii="Times New Roman" w:hAnsi="Times New Roman" w:cs="Times New Roman"/>
          <w:sz w:val="28"/>
          <w:szCs w:val="28"/>
        </w:rPr>
        <w:t xml:space="preserve"> после чего передать готовую документацию в отдел клиентской разработки или в отдел тестирования для написания авто тестов. </w:t>
      </w:r>
    </w:p>
    <w:p w:rsidR="006E0459" w:rsidRDefault="002B7CBA" w:rsidP="002B7C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готовой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922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 представлено на рисунке 1.3.</w:t>
      </w:r>
    </w:p>
    <w:p w:rsidR="002B7CBA" w:rsidRDefault="002B7CBA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E0459" w:rsidRDefault="006E0459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6E0459" w:rsidRDefault="006E0459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459">
        <w:rPr>
          <w:rFonts w:ascii="Times New Roman" w:hAnsi="Times New Roman" w:cs="Times New Roman"/>
          <w:sz w:val="28"/>
          <w:szCs w:val="28"/>
        </w:rPr>
        <w:t>Нет необходимости в приобретении дополнительного ПО</w:t>
      </w:r>
    </w:p>
    <w:p w:rsidR="002B7CBA" w:rsidRPr="006E0459" w:rsidRDefault="002B7CBA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описывать документацию в любом удобном формате, однако стоит придерживаться единого </w:t>
      </w:r>
      <w:r w:rsidR="0024620A">
        <w:rPr>
          <w:rFonts w:ascii="Times New Roman" w:hAnsi="Times New Roman" w:cs="Times New Roman"/>
          <w:sz w:val="28"/>
          <w:szCs w:val="28"/>
        </w:rPr>
        <w:t>формата всех документов</w:t>
      </w:r>
    </w:p>
    <w:p w:rsidR="006E0459" w:rsidRDefault="006E0459" w:rsidP="006E04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6E0459" w:rsidRDefault="006E0459" w:rsidP="006E0459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459">
        <w:rPr>
          <w:rFonts w:ascii="Times New Roman" w:hAnsi="Times New Roman" w:cs="Times New Roman"/>
          <w:sz w:val="28"/>
          <w:szCs w:val="28"/>
        </w:rPr>
        <w:t xml:space="preserve">Время на создание и редактирование </w:t>
      </w:r>
      <w:r w:rsidRPr="006E045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E0459">
        <w:rPr>
          <w:rFonts w:ascii="Times New Roman" w:hAnsi="Times New Roman" w:cs="Times New Roman"/>
          <w:sz w:val="28"/>
          <w:szCs w:val="28"/>
        </w:rPr>
        <w:t>-документации занимает очень много времени</w:t>
      </w:r>
    </w:p>
    <w:p w:rsidR="0024620A" w:rsidRPr="00416B2B" w:rsidRDefault="002B7CBA" w:rsidP="00416B2B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 дополнительные навыки по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</w:p>
    <w:p w:rsidR="00416B2B" w:rsidRPr="00416B2B" w:rsidRDefault="00416B2B" w:rsidP="00416B2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9229C" w:rsidRDefault="00B9229C" w:rsidP="00B922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60D388" wp14:editId="7CA00BE7">
            <wp:extent cx="5939790" cy="5620385"/>
            <wp:effectExtent l="19050" t="19050" r="22860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от 2021-01-05 15-08-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20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229C" w:rsidRPr="00B60070" w:rsidRDefault="00B9229C" w:rsidP="00B922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</w:t>
      </w:r>
      <w:r w:rsidR="00176B85">
        <w:rPr>
          <w:rFonts w:ascii="Times New Roman" w:hAnsi="Times New Roman" w:cs="Times New Roman"/>
          <w:sz w:val="28"/>
          <w:szCs w:val="28"/>
        </w:rPr>
        <w:t xml:space="preserve">Пример ручного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002D63" w:rsidRPr="00814916" w:rsidRDefault="00002D63" w:rsidP="00176B8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2184" w:rsidRPr="00A677A5" w:rsidRDefault="000D765E" w:rsidP="00942184">
      <w:pPr>
        <w:pStyle w:val="3"/>
        <w:numPr>
          <w:ilvl w:val="0"/>
          <w:numId w:val="22"/>
        </w:numPr>
        <w:spacing w:before="0" w:line="360" w:lineRule="auto"/>
        <w:jc w:val="left"/>
        <w:rPr>
          <w:lang w:val="en-US"/>
        </w:rPr>
      </w:pPr>
      <w:bookmarkStart w:id="18" w:name="_Toc61075895"/>
      <w:r>
        <w:rPr>
          <w:lang w:val="en-US"/>
        </w:rPr>
        <w:t>Postman</w:t>
      </w:r>
      <w:bookmarkEnd w:id="18"/>
    </w:p>
    <w:p w:rsidR="00942184" w:rsidRPr="00A677A5" w:rsidRDefault="00942184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60070" w:rsidRDefault="00B60070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B60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AC6D5A">
        <w:rPr>
          <w:rFonts w:ascii="Times New Roman" w:hAnsi="Times New Roman" w:cs="Times New Roman"/>
          <w:sz w:val="28"/>
          <w:szCs w:val="28"/>
        </w:rPr>
        <w:t>кроссплатформенное</w:t>
      </w:r>
      <w:r>
        <w:rPr>
          <w:rFonts w:ascii="Times New Roman" w:hAnsi="Times New Roman" w:cs="Times New Roman"/>
          <w:sz w:val="28"/>
          <w:szCs w:val="28"/>
        </w:rPr>
        <w:t xml:space="preserve"> приложение с графическим интерфейсом для отправки запросов на сервер, получение ответа и его отображения.</w:t>
      </w:r>
    </w:p>
    <w:p w:rsidR="00B60070" w:rsidRPr="003732C6" w:rsidRDefault="00B60070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на персональный компьютер необходимо открыть страницу в браузере </w:t>
      </w:r>
      <w:hyperlink r:id="rId14" w:history="1">
        <w:r w:rsidRPr="00A26AF3">
          <w:rPr>
            <w:rStyle w:val="a8"/>
            <w:rFonts w:ascii="Times New Roman" w:hAnsi="Times New Roman" w:cs="Times New Roman"/>
            <w:sz w:val="28"/>
            <w:szCs w:val="28"/>
          </w:rPr>
          <w:t>https://www.getpostman.com/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выбрать из выпадающего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списка операционную систему (ОС), скачать и установить. </w:t>
      </w:r>
      <w:r w:rsidR="008545AC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8545AC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8545AC">
        <w:rPr>
          <w:rFonts w:ascii="Times New Roman" w:hAnsi="Times New Roman" w:cs="Times New Roman"/>
          <w:sz w:val="28"/>
          <w:szCs w:val="28"/>
        </w:rPr>
        <w:t xml:space="preserve"> представлен на рисунке 1.4.</w:t>
      </w:r>
    </w:p>
    <w:p w:rsidR="00B60070" w:rsidRDefault="00B60070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является условно бесплатным. Основной функционал доступен после авторизации на сайте.</w:t>
      </w:r>
    </w:p>
    <w:p w:rsidR="008545AC" w:rsidRDefault="00B35188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программный продукт </w:t>
      </w:r>
      <w:r w:rsidR="00120D84">
        <w:rPr>
          <w:rFonts w:ascii="Times New Roman" w:hAnsi="Times New Roman" w:cs="Times New Roman"/>
          <w:sz w:val="28"/>
          <w:szCs w:val="28"/>
        </w:rPr>
        <w:t>активно используется на проекте и находится в пере</w:t>
      </w:r>
      <w:r w:rsidR="00BE1E23">
        <w:rPr>
          <w:rFonts w:ascii="Times New Roman" w:hAnsi="Times New Roman" w:cs="Times New Roman"/>
          <w:sz w:val="28"/>
          <w:szCs w:val="28"/>
        </w:rPr>
        <w:t>чне обязательных</w:t>
      </w:r>
      <w:r w:rsidR="00A9569A">
        <w:rPr>
          <w:rFonts w:ascii="Times New Roman" w:hAnsi="Times New Roman" w:cs="Times New Roman"/>
          <w:sz w:val="28"/>
          <w:szCs w:val="28"/>
        </w:rPr>
        <w:t xml:space="preserve"> предустановленных программных продуктов</w:t>
      </w:r>
      <w:r w:rsidR="00927F0A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="00A9569A">
        <w:rPr>
          <w:rFonts w:ascii="Times New Roman" w:hAnsi="Times New Roman" w:cs="Times New Roman"/>
          <w:sz w:val="28"/>
          <w:szCs w:val="28"/>
        </w:rPr>
        <w:t>.</w:t>
      </w:r>
    </w:p>
    <w:p w:rsidR="00927F0A" w:rsidRDefault="00927F0A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B02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предоставляет возможности для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02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единую справочную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B023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данного функционала было принято решение разработать отдельную утилиту. </w:t>
      </w:r>
    </w:p>
    <w:p w:rsidR="00927F0A" w:rsidRPr="00927F0A" w:rsidRDefault="00927F0A" w:rsidP="00B600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у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927F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возможность экспорта и импорта всех необходимых данных можно разработать специальную утилиту, которая агрегировала бы данные и публиковала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927F0A">
        <w:rPr>
          <w:rFonts w:ascii="Times New Roman" w:hAnsi="Times New Roman" w:cs="Times New Roman"/>
          <w:sz w:val="28"/>
          <w:szCs w:val="28"/>
        </w:rPr>
        <w:t>.</w:t>
      </w:r>
    </w:p>
    <w:p w:rsidR="00B0235A" w:rsidRDefault="00B0235A" w:rsidP="00927F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1E23" w:rsidRDefault="00BE1E23" w:rsidP="009421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4809">
        <w:rPr>
          <w:rFonts w:ascii="Times New Roman" w:hAnsi="Times New Roman" w:cs="Times New Roman"/>
          <w:sz w:val="28"/>
          <w:szCs w:val="28"/>
        </w:rPr>
        <w:t>Достоинства:</w:t>
      </w:r>
    </w:p>
    <w:p w:rsidR="005310AF" w:rsidRDefault="005310AF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не нужно изучать дополнительные языки программирования чтобы редактировать и создавать документацию. Вся информация заполняется в интерактивных формах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 после чего публикуется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1E23" w:rsidRDefault="008360A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запроса на сервер и получение ответа. Демонстрация работоспособности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31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</w:t>
      </w:r>
    </w:p>
    <w:p w:rsidR="008360A6" w:rsidRDefault="00A9569A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Экспорт и импорт коллекции для передачи сотрудникам компании</w:t>
      </w:r>
    </w:p>
    <w:p w:rsidR="00A9569A" w:rsidRDefault="003C6E9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специальных скриптов для автоматического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C6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методов.</w:t>
      </w:r>
    </w:p>
    <w:p w:rsidR="00140673" w:rsidRDefault="00140673" w:rsidP="001406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0673">
        <w:rPr>
          <w:rFonts w:ascii="Times New Roman" w:hAnsi="Times New Roman" w:cs="Times New Roman"/>
          <w:sz w:val="28"/>
          <w:szCs w:val="28"/>
        </w:rPr>
        <w:t>Недостатки:</w:t>
      </w:r>
    </w:p>
    <w:p w:rsidR="00140673" w:rsidRDefault="008360A6" w:rsidP="00140673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публикации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-документации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>
        <w:rPr>
          <w:rFonts w:ascii="Times New Roman" w:hAnsi="Times New Roman" w:cs="Times New Roman"/>
          <w:sz w:val="28"/>
          <w:szCs w:val="28"/>
        </w:rPr>
        <w:t xml:space="preserve"> требуется использование программного кода</w:t>
      </w:r>
    </w:p>
    <w:p w:rsidR="00140673" w:rsidRPr="006600FB" w:rsidRDefault="008360A6" w:rsidP="006600FB">
      <w:pPr>
        <w:pStyle w:val="a7"/>
        <w:numPr>
          <w:ilvl w:val="0"/>
          <w:numId w:val="2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Возможны проблемы с реализацией возможных алгоритмов по сопровождению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</w:t>
      </w:r>
    </w:p>
    <w:p w:rsidR="00140673" w:rsidRPr="00140673" w:rsidRDefault="00140673" w:rsidP="001406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0070" w:rsidRDefault="008545AC" w:rsidP="008545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F594BB" wp14:editId="42578E7E">
            <wp:extent cx="5939790" cy="3710305"/>
            <wp:effectExtent l="19050" t="19050" r="22860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man-screenshot-digitalcraf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27F0A" w:rsidRDefault="008545AC" w:rsidP="00C275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CF3756" w:rsidRPr="00942184" w:rsidRDefault="00CF375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9" w:name="_Toc61075896"/>
      <w:r w:rsidRPr="00D34A68">
        <w:t>Сравнение аналогов и прототипов</w:t>
      </w:r>
      <w:bookmarkEnd w:id="19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3761" w:rsidRPr="00793761" w:rsidRDefault="00002D63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2D63">
        <w:rPr>
          <w:rFonts w:ascii="Times New Roman" w:hAnsi="Times New Roman" w:cs="Times New Roman"/>
          <w:sz w:val="28"/>
          <w:szCs w:val="28"/>
        </w:rPr>
        <w:t>Соответствие рассматриваемых аналогов указанным критерием представлено в таблице 1.</w:t>
      </w:r>
      <w:r w:rsidR="00793761" w:rsidRPr="00793761">
        <w:rPr>
          <w:rFonts w:ascii="Times New Roman" w:hAnsi="Times New Roman" w:cs="Times New Roman"/>
          <w:sz w:val="28"/>
          <w:szCs w:val="28"/>
        </w:rPr>
        <w:t>2</w:t>
      </w:r>
      <w:r w:rsidRPr="00002D63">
        <w:rPr>
          <w:rFonts w:ascii="Times New Roman" w:hAnsi="Times New Roman" w:cs="Times New Roman"/>
          <w:sz w:val="28"/>
          <w:szCs w:val="28"/>
        </w:rPr>
        <w:t>.</w:t>
      </w:r>
    </w:p>
    <w:p w:rsidR="00793761" w:rsidRDefault="00B34CB7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каждой ячейке стоит соответствие критерия и степень качества критерия</w:t>
      </w:r>
      <w:r w:rsidR="00793761">
        <w:rPr>
          <w:rFonts w:ascii="Times New Roman" w:hAnsi="Times New Roman" w:cs="Times New Roman"/>
          <w:sz w:val="28"/>
          <w:szCs w:val="28"/>
        </w:rPr>
        <w:t>.</w:t>
      </w:r>
      <w:r w:rsidR="00793761" w:rsidRPr="00793761">
        <w:rPr>
          <w:rFonts w:ascii="Times New Roman" w:hAnsi="Times New Roman" w:cs="Times New Roman"/>
          <w:sz w:val="28"/>
          <w:szCs w:val="28"/>
        </w:rPr>
        <w:t xml:space="preserve"> </w:t>
      </w:r>
      <w:r w:rsidR="00793761">
        <w:rPr>
          <w:rFonts w:ascii="Times New Roman" w:hAnsi="Times New Roman" w:cs="Times New Roman"/>
          <w:sz w:val="28"/>
          <w:szCs w:val="28"/>
        </w:rPr>
        <w:t xml:space="preserve">Степень качества и его целочисленный аналог представлен в таблице </w:t>
      </w:r>
      <w:r w:rsidR="00793761" w:rsidRPr="00793761">
        <w:rPr>
          <w:rFonts w:ascii="Times New Roman" w:hAnsi="Times New Roman" w:cs="Times New Roman"/>
          <w:sz w:val="28"/>
          <w:szCs w:val="28"/>
        </w:rPr>
        <w:t>1.2.</w:t>
      </w:r>
    </w:p>
    <w:p w:rsid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93761" w:rsidRPr="00793761" w:rsidRDefault="00793761" w:rsidP="00B34CB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1.1. – </w:t>
      </w:r>
      <w:r w:rsidR="00350F79">
        <w:rPr>
          <w:rFonts w:ascii="Times New Roman" w:hAnsi="Times New Roman" w:cs="Times New Roman"/>
          <w:sz w:val="28"/>
          <w:szCs w:val="28"/>
        </w:rPr>
        <w:t>Шкала перевода степени качества критерия, в числовые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4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Отлично</w:t>
            </w:r>
          </w:p>
        </w:tc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Очень хорошо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Хорошо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B34CB7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Удовлетворительно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Плохо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793761" w:rsidRPr="00793761" w:rsidTr="00793761">
        <w:tc>
          <w:tcPr>
            <w:tcW w:w="4672" w:type="dxa"/>
            <w:vAlign w:val="center"/>
          </w:tcPr>
          <w:p w:rsidR="00793761" w:rsidRP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Очень плохо</w:t>
            </w:r>
          </w:p>
        </w:tc>
        <w:tc>
          <w:tcPr>
            <w:tcW w:w="4672" w:type="dxa"/>
            <w:vAlign w:val="center"/>
          </w:tcPr>
          <w:p w:rsidR="00793761" w:rsidRDefault="00793761" w:rsidP="0079376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D42FE" w:rsidRDefault="00AD42FE" w:rsidP="004B7F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2D63" w:rsidRDefault="00002D6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79376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 w:rsidRPr="00002D63">
        <w:rPr>
          <w:rFonts w:ascii="Times New Roman" w:hAnsi="Times New Roman" w:cs="Times New Roman"/>
          <w:sz w:val="28"/>
          <w:szCs w:val="28"/>
        </w:rPr>
        <w:t>Качественные характеристики аналогов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77"/>
        <w:gridCol w:w="1288"/>
        <w:gridCol w:w="1354"/>
        <w:gridCol w:w="1141"/>
        <w:gridCol w:w="2067"/>
        <w:gridCol w:w="1217"/>
      </w:tblGrid>
      <w:tr w:rsidR="00043D5F" w:rsidRPr="00E27EA9" w:rsidTr="00E27EA9">
        <w:tc>
          <w:tcPr>
            <w:tcW w:w="1662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3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Swagger</w:t>
            </w:r>
          </w:p>
        </w:tc>
        <w:tc>
          <w:tcPr>
            <w:tcW w:w="1678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E27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lueprint</w:t>
            </w:r>
          </w:p>
        </w:tc>
        <w:tc>
          <w:tcPr>
            <w:tcW w:w="1611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RAML</w:t>
            </w:r>
          </w:p>
        </w:tc>
        <w:tc>
          <w:tcPr>
            <w:tcW w:w="1365" w:type="dxa"/>
          </w:tcPr>
          <w:p w:rsidR="00E27EA9" w:rsidRPr="0080622C" w:rsidRDefault="00B34CB7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Ручное сопровождение документации</w:t>
            </w:r>
          </w:p>
        </w:tc>
        <w:tc>
          <w:tcPr>
            <w:tcW w:w="1365" w:type="dxa"/>
          </w:tcPr>
          <w:p w:rsidR="00E27EA9" w:rsidRPr="00E27EA9" w:rsidRDefault="00E27EA9" w:rsidP="00E27E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Postman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002D63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62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Трудозатраты на изучение технологии</w:t>
            </w:r>
          </w:p>
        </w:tc>
        <w:tc>
          <w:tcPr>
            <w:tcW w:w="1663" w:type="dxa"/>
            <w:vAlign w:val="center"/>
          </w:tcPr>
          <w:p w:rsidR="00E27EA9" w:rsidRPr="00B34CB7" w:rsidRDefault="00793761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78" w:type="dxa"/>
            <w:vAlign w:val="center"/>
          </w:tcPr>
          <w:p w:rsidR="00E27EA9" w:rsidRPr="00AD42FE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185E">
              <w:rPr>
                <w:rFonts w:ascii="Times New Roman" w:hAnsi="Times New Roman" w:cs="Times New Roman"/>
                <w:sz w:val="28"/>
                <w:szCs w:val="28"/>
              </w:rPr>
              <w:t>Потребность в дополнительном ПО</w:t>
            </w:r>
          </w:p>
        </w:tc>
        <w:tc>
          <w:tcPr>
            <w:tcW w:w="1663" w:type="dxa"/>
            <w:vAlign w:val="center"/>
          </w:tcPr>
          <w:p w:rsidR="00E27EA9" w:rsidRPr="0080622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78" w:type="dxa"/>
            <w:vAlign w:val="center"/>
          </w:tcPr>
          <w:p w:rsidR="00E27EA9" w:rsidRPr="00AD42FE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5" w:type="dxa"/>
            <w:vAlign w:val="center"/>
          </w:tcPr>
          <w:p w:rsidR="00E27EA9" w:rsidRPr="0080622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365" w:type="dxa"/>
            <w:vAlign w:val="center"/>
          </w:tcPr>
          <w:p w:rsidR="00E27EA9" w:rsidRPr="009C276C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80622C" w:rsidRPr="0080622C" w:rsidTr="00B34CB7">
        <w:tc>
          <w:tcPr>
            <w:tcW w:w="1662" w:type="dxa"/>
          </w:tcPr>
          <w:p w:rsid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F185E">
              <w:rPr>
                <w:rFonts w:ascii="Times New Roman" w:hAnsi="Times New Roman" w:cs="Times New Roman"/>
                <w:sz w:val="28"/>
                <w:szCs w:val="28"/>
              </w:rPr>
              <w:t>астраиваемость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системы</w:t>
            </w:r>
          </w:p>
        </w:tc>
        <w:tc>
          <w:tcPr>
            <w:tcW w:w="1663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678" w:type="dxa"/>
            <w:vAlign w:val="center"/>
          </w:tcPr>
          <w:p w:rsidR="0080622C" w:rsidRPr="0080622C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80622C" w:rsidRPr="0080622C" w:rsidRDefault="0080622C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65" w:type="dxa"/>
            <w:vAlign w:val="center"/>
          </w:tcPr>
          <w:p w:rsidR="0080622C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B34CB7" w:rsidRPr="0080622C" w:rsidTr="00B34CB7">
        <w:tc>
          <w:tcPr>
            <w:tcW w:w="1662" w:type="dxa"/>
          </w:tcPr>
          <w:p w:rsidR="00B34CB7" w:rsidRDefault="00B34CB7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6C56">
              <w:rPr>
                <w:rFonts w:ascii="Times New Roman" w:hAnsi="Times New Roman" w:cs="Times New Roman"/>
                <w:sz w:val="28"/>
                <w:szCs w:val="28"/>
              </w:rPr>
              <w:t>Время, затрачиваемое на сопровождение документации</w:t>
            </w:r>
          </w:p>
        </w:tc>
        <w:tc>
          <w:tcPr>
            <w:tcW w:w="1663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78" w:type="dxa"/>
            <w:vAlign w:val="center"/>
          </w:tcPr>
          <w:p w:rsidR="00B34CB7" w:rsidRPr="0080622C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11" w:type="dxa"/>
            <w:vAlign w:val="center"/>
          </w:tcPr>
          <w:p w:rsidR="00B34CB7" w:rsidRPr="0080622C" w:rsidRDefault="00B34CB7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5" w:type="dxa"/>
            <w:vAlign w:val="center"/>
          </w:tcPr>
          <w:p w:rsidR="00B34CB7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793761" w:rsidRPr="0080622C" w:rsidTr="00B34CB7">
        <w:tc>
          <w:tcPr>
            <w:tcW w:w="1662" w:type="dxa"/>
          </w:tcPr>
          <w:p w:rsidR="00E27EA9" w:rsidRPr="0080622C" w:rsidRDefault="0080622C" w:rsidP="008062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Публикация документации в ЕСС</w:t>
            </w:r>
          </w:p>
        </w:tc>
        <w:tc>
          <w:tcPr>
            <w:tcW w:w="1663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678" w:type="dxa"/>
            <w:vAlign w:val="center"/>
          </w:tcPr>
          <w:p w:rsidR="00E27EA9" w:rsidRPr="0080622C" w:rsidRDefault="00AD42FE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11" w:type="dxa"/>
            <w:vAlign w:val="center"/>
          </w:tcPr>
          <w:p w:rsidR="00E27EA9" w:rsidRPr="0080622C" w:rsidRDefault="00E27EA9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65" w:type="dxa"/>
            <w:vAlign w:val="center"/>
          </w:tcPr>
          <w:p w:rsidR="00E27EA9" w:rsidRPr="006434CF" w:rsidRDefault="006434CF" w:rsidP="00B34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E27EA9" w:rsidRPr="0080622C" w:rsidTr="00E27EA9">
        <w:tc>
          <w:tcPr>
            <w:tcW w:w="1662" w:type="dxa"/>
          </w:tcPr>
          <w:p w:rsidR="00E27EA9" w:rsidRPr="0080622C" w:rsidRDefault="00793761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4757">
              <w:rPr>
                <w:sz w:val="24"/>
                <w:lang w:eastAsia="ar-SA"/>
              </w:rPr>
              <w:t>∑</w:t>
            </w:r>
          </w:p>
        </w:tc>
        <w:tc>
          <w:tcPr>
            <w:tcW w:w="1663" w:type="dxa"/>
          </w:tcPr>
          <w:p w:rsidR="00E27EA9" w:rsidRPr="0080622C" w:rsidRDefault="006434CF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1678" w:type="dxa"/>
          </w:tcPr>
          <w:p w:rsidR="00E27EA9" w:rsidRPr="0080622C" w:rsidRDefault="00AD42FE" w:rsidP="00AD42F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1611" w:type="dxa"/>
          </w:tcPr>
          <w:p w:rsidR="00E27EA9" w:rsidRPr="0080622C" w:rsidRDefault="00E27EA9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</w:tcPr>
          <w:p w:rsidR="00E27EA9" w:rsidRPr="006434CF" w:rsidRDefault="006434CF" w:rsidP="006434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434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65" w:type="dxa"/>
          </w:tcPr>
          <w:p w:rsidR="00E27EA9" w:rsidRPr="0080622C" w:rsidRDefault="006434CF" w:rsidP="008062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4CF"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</w:tr>
    </w:tbl>
    <w:p w:rsidR="00002D63" w:rsidRDefault="00002D63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56F27" w:rsidRPr="005A4300" w:rsidRDefault="00B56F27" w:rsidP="005A4300">
      <w:pPr>
        <w:pStyle w:val="3"/>
        <w:numPr>
          <w:ilvl w:val="2"/>
          <w:numId w:val="17"/>
        </w:numPr>
        <w:spacing w:before="0" w:line="360" w:lineRule="auto"/>
        <w:ind w:left="0" w:firstLine="0"/>
        <w:jc w:val="left"/>
      </w:pPr>
      <w:bookmarkStart w:id="20" w:name="_Toc61075897"/>
      <w:r>
        <w:t>Вывод</w:t>
      </w:r>
      <w:bookmarkEnd w:id="20"/>
    </w:p>
    <w:p w:rsidR="00B56F27" w:rsidRDefault="00B56F27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34CB7" w:rsidRDefault="00B56F27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56F27">
        <w:rPr>
          <w:rFonts w:ascii="Times New Roman" w:hAnsi="Times New Roman" w:cs="Times New Roman"/>
          <w:sz w:val="28"/>
          <w:szCs w:val="28"/>
        </w:rPr>
        <w:lastRenderedPageBreak/>
        <w:t>По результатам сравнения аналогов видно, что</w:t>
      </w:r>
      <w:r w:rsidR="00A47240">
        <w:rPr>
          <w:rFonts w:ascii="Times New Roman" w:hAnsi="Times New Roman" w:cs="Times New Roman"/>
          <w:sz w:val="28"/>
          <w:szCs w:val="28"/>
        </w:rPr>
        <w:t xml:space="preserve"> утилита для </w:t>
      </w:r>
      <w:r w:rsidRPr="00B56F27">
        <w:rPr>
          <w:rFonts w:ascii="Times New Roman" w:hAnsi="Times New Roman" w:cs="Times New Roman"/>
          <w:sz w:val="28"/>
          <w:szCs w:val="28"/>
        </w:rPr>
        <w:t xml:space="preserve">Postman имеет наивысший балл и соответственно разработка </w:t>
      </w:r>
      <w:r w:rsidR="00A47240">
        <w:rPr>
          <w:rFonts w:ascii="Times New Roman" w:hAnsi="Times New Roman" w:cs="Times New Roman"/>
          <w:sz w:val="28"/>
          <w:szCs w:val="28"/>
        </w:rPr>
        <w:t xml:space="preserve">утилиты для </w:t>
      </w:r>
      <w:r w:rsidRPr="00B56F27">
        <w:rPr>
          <w:rFonts w:ascii="Times New Roman" w:hAnsi="Times New Roman" w:cs="Times New Roman"/>
          <w:sz w:val="28"/>
          <w:szCs w:val="28"/>
        </w:rPr>
        <w:t>Postman обоснована.</w:t>
      </w: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21" w:name="_Toc56957443"/>
      <w:bookmarkStart w:id="22" w:name="_Toc61075898"/>
      <w:r w:rsidRPr="00120E13">
        <w:rPr>
          <w:rFonts w:cs="Times New Roman"/>
          <w:szCs w:val="28"/>
        </w:rPr>
        <w:t>РАСЧЕТНО-КОНСТРУКТОРСКАЯ ЧАСТЬ</w:t>
      </w:r>
      <w:bookmarkEnd w:id="21"/>
      <w:bookmarkEnd w:id="22"/>
    </w:p>
    <w:p w:rsidR="007B1736" w:rsidRPr="00147D54" w:rsidRDefault="007B1736" w:rsidP="00147D54">
      <w:pPr>
        <w:keepNext/>
        <w:keepLine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56957444"/>
      <w:bookmarkStart w:id="24" w:name="_Toc56957512"/>
      <w:bookmarkStart w:id="25" w:name="_Toc56957631"/>
      <w:bookmarkStart w:id="26" w:name="_Toc57547508"/>
      <w:bookmarkStart w:id="27" w:name="_Toc58776094"/>
      <w:bookmarkStart w:id="28" w:name="_Toc58776533"/>
      <w:bookmarkEnd w:id="23"/>
      <w:bookmarkEnd w:id="24"/>
      <w:bookmarkEnd w:id="25"/>
      <w:bookmarkEnd w:id="26"/>
      <w:bookmarkEnd w:id="27"/>
      <w:bookmarkEnd w:id="28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9" w:name="_Toc56957445"/>
      <w:bookmarkStart w:id="30" w:name="_Toc61075899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9"/>
      <w:bookmarkEnd w:id="30"/>
    </w:p>
    <w:p w:rsidR="002B38E0" w:rsidRDefault="002B38E0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2B38E0" w:rsidP="002B38E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Автоматизированная система должна обеспечивать следующих </w:t>
      </w:r>
      <w:r w:rsidR="00C77598">
        <w:rPr>
          <w:rFonts w:ascii="Times New Roman" w:hAnsi="Times New Roman" w:cs="Times New Roman"/>
          <w:sz w:val="28"/>
          <w:szCs w:val="28"/>
        </w:rPr>
        <w:t>функциональных требований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B38E0" w:rsidRPr="002B38E0" w:rsidRDefault="002B38E0" w:rsidP="002B38E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работать на персональном компьютере под управлением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B38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</w:p>
    <w:p w:rsidR="002B38E0" w:rsidRDefault="00C27504" w:rsidP="002B38E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позволять заполнять всю необходимую информацию об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методах</w:t>
      </w:r>
      <w:r w:rsidR="00C60228">
        <w:rPr>
          <w:rFonts w:ascii="Times New Roman" w:hAnsi="Times New Roman" w:cs="Times New Roman"/>
          <w:sz w:val="28"/>
          <w:szCs w:val="28"/>
        </w:rPr>
        <w:t>:</w:t>
      </w:r>
    </w:p>
    <w:p w:rsidR="00C02B4E" w:rsidRDefault="00C60228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228">
        <w:rPr>
          <w:rFonts w:ascii="Times New Roman" w:hAnsi="Times New Roman" w:cs="Times New Roman"/>
          <w:sz w:val="28"/>
          <w:szCs w:val="28"/>
        </w:rPr>
        <w:t>Путь (URL) до API метода на сервере</w:t>
      </w:r>
    </w:p>
    <w:p w:rsidR="00C60228" w:rsidRDefault="00C60228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0228">
        <w:rPr>
          <w:rFonts w:ascii="Times New Roman" w:hAnsi="Times New Roman" w:cs="Times New Roman"/>
          <w:sz w:val="28"/>
          <w:szCs w:val="28"/>
        </w:rPr>
        <w:t>Название и подробное описание API метода</w:t>
      </w:r>
    </w:p>
    <w:p w:rsidR="00C60228" w:rsidRDefault="00C60228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возможность заполнения данных об возможностях авторизации на сервере для взаимодействия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60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методом.</w:t>
      </w:r>
    </w:p>
    <w:p w:rsidR="00B30F12" w:rsidRDefault="00B30F12" w:rsidP="00C60228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возможность заполнения информации о входящих параметрах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30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Название параметра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Тип параметра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Указать, является данный параметр обязательным или нет</w:t>
      </w:r>
    </w:p>
    <w:p w:rsidR="00C95EDE" w:rsidRDefault="00C95EDE" w:rsidP="00C95EDE">
      <w:pPr>
        <w:pStyle w:val="a7"/>
        <w:numPr>
          <w:ilvl w:val="2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EDE">
        <w:rPr>
          <w:rFonts w:ascii="Times New Roman" w:hAnsi="Times New Roman" w:cs="Times New Roman"/>
          <w:sz w:val="28"/>
          <w:szCs w:val="28"/>
        </w:rPr>
        <w:t>Указать какое значение по умолчанию установлено у параметра на сервере</w:t>
      </w:r>
    </w:p>
    <w:p w:rsidR="00C95EDE" w:rsidRDefault="00C95EDE" w:rsidP="00C95EDE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позволять добавлять один или несколько примеров запросов на сервер и ответов от сервера</w:t>
      </w:r>
    </w:p>
    <w:p w:rsidR="00C95EDE" w:rsidRDefault="00C95EDE" w:rsidP="00C95EDE">
      <w:pPr>
        <w:pStyle w:val="a7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7504" w:rsidRDefault="00C27504" w:rsidP="002B38E0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удобная навигация по структуре </w:t>
      </w:r>
      <w:r w:rsidR="00C60228">
        <w:rPr>
          <w:rFonts w:ascii="Times New Roman" w:hAnsi="Times New Roman" w:cs="Times New Roman"/>
          <w:sz w:val="28"/>
          <w:szCs w:val="28"/>
        </w:rPr>
        <w:t>документа или документов если их несколько</w:t>
      </w:r>
    </w:p>
    <w:p w:rsidR="002B38E0" w:rsidRDefault="00C27504" w:rsidP="00C02B4E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предусмотреть поиск по документации, а также фильтрацию по: типам методов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275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275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C27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т.д.),</w:t>
      </w:r>
      <w:r w:rsidRPr="00C27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C60228">
        <w:rPr>
          <w:rFonts w:ascii="Times New Roman" w:hAnsi="Times New Roman" w:cs="Times New Roman"/>
          <w:sz w:val="28"/>
          <w:szCs w:val="28"/>
        </w:rPr>
        <w:t xml:space="preserve"> версии документации</w:t>
      </w:r>
    </w:p>
    <w:p w:rsidR="00C60228" w:rsidRPr="00C02B4E" w:rsidRDefault="00C60228" w:rsidP="00C02B4E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обеспечить публикацию готовой документации в единой справочной системе компании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1" w:name="_Toc56957446"/>
      <w:bookmarkStart w:id="32" w:name="_Toc61075900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31"/>
      <w:bookmarkEnd w:id="3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взаимодействия системы выглядит следующим образом:</w:t>
      </w:r>
    </w:p>
    <w:p w:rsidR="00E021DF" w:rsidRP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Пользователь, в данном случае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разработчик, в процессе разработки нового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метода проверяет его работоспособность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E021DF">
        <w:rPr>
          <w:rFonts w:ascii="Times New Roman" w:hAnsi="Times New Roman" w:cs="Times New Roman"/>
          <w:sz w:val="28"/>
          <w:szCs w:val="28"/>
        </w:rPr>
        <w:t>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завершению кодирования функционала, заполняет необходимую информацию об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0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методе. Подробный список представлен в разделе «Требования к системе»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добавляет примеры запросов и ответов от сервера.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интерфейсе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E0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нажимает на «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02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Выбирает место на компьютере куда происходит выгрузка структуры.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запускает скрипт с указанием куда осуществлять публикацию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A6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путь до </w:t>
      </w:r>
      <w:r w:rsidR="003A60C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A60C2" w:rsidRPr="003A60C2">
        <w:rPr>
          <w:rFonts w:ascii="Times New Roman" w:hAnsi="Times New Roman" w:cs="Times New Roman"/>
          <w:sz w:val="28"/>
          <w:szCs w:val="28"/>
        </w:rPr>
        <w:t xml:space="preserve"> </w:t>
      </w:r>
      <w:r w:rsidR="003A60C2">
        <w:rPr>
          <w:rFonts w:ascii="Times New Roman" w:hAnsi="Times New Roman" w:cs="Times New Roman"/>
          <w:sz w:val="28"/>
          <w:szCs w:val="28"/>
        </w:rPr>
        <w:t>структуры.</w:t>
      </w:r>
    </w:p>
    <w:p w:rsidR="003A60C2" w:rsidRDefault="003A60C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Авторизовывается в ЕСС </w:t>
      </w:r>
      <w:r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3A6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того чтобы проверить корректность созданной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E021DF" w:rsidRPr="00E021DF" w:rsidRDefault="003A60C2" w:rsidP="003A60C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Передает в отдел клиентской разработки либо в отдел тестирования.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и схема взаимодействия системы представлена на рисунке 2.1.</w:t>
      </w:r>
    </w:p>
    <w:p w:rsidR="00E021DF" w:rsidRDefault="00E021DF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021DF" w:rsidRDefault="00E021DF" w:rsidP="00E021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025955" wp14:editId="5929D863">
            <wp:extent cx="5939790" cy="26346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stman - Создание документации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DF" w:rsidRPr="003F73AB" w:rsidRDefault="00E021DF" w:rsidP="00C2750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Схема взаимодействия систем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3" w:name="_Toc56957447"/>
      <w:bookmarkStart w:id="34" w:name="_Toc61075901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33"/>
      <w:bookmarkEnd w:id="34"/>
    </w:p>
    <w:p w:rsidR="00126161" w:rsidRDefault="00126161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C60228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взаимодействия с пользователем используется </w:t>
      </w: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35" w:name="_Toc56957448"/>
      <w:bookmarkStart w:id="36" w:name="_Toc61075902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35"/>
      <w:bookmarkEnd w:id="36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7" w:name="_Toc56957449"/>
      <w:bookmarkStart w:id="38" w:name="_Toc61075903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7"/>
      <w:bookmarkEnd w:id="3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9" w:name="_Toc56957450"/>
      <w:bookmarkStart w:id="40" w:name="_Toc61075904"/>
      <w:r w:rsidRPr="00120E13">
        <w:rPr>
          <w:rFonts w:cs="Times New Roman"/>
          <w:szCs w:val="28"/>
        </w:rPr>
        <w:t>ЭКСПЕРИМЕНТАЛЬНАЯ ЧАСТЬ</w:t>
      </w:r>
      <w:bookmarkEnd w:id="39"/>
      <w:bookmarkEnd w:id="40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1" w:name="_Toc56957451"/>
      <w:bookmarkStart w:id="42" w:name="_Toc61075905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41"/>
      <w:bookmarkEnd w:id="42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3" w:name="_Toc56957452"/>
      <w:bookmarkStart w:id="44" w:name="_Toc61075906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43"/>
      <w:bookmarkEnd w:id="44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45" w:name="_Toc56957453"/>
      <w:bookmarkStart w:id="46" w:name="_Toc61075907"/>
      <w:r w:rsidRPr="003F73AB">
        <w:rPr>
          <w:rFonts w:cs="Times New Roman"/>
          <w:b/>
          <w:szCs w:val="28"/>
        </w:rPr>
        <w:t>Руководство пользователя</w:t>
      </w:r>
      <w:bookmarkEnd w:id="45"/>
      <w:bookmarkEnd w:id="4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7" w:name="_Toc56957454"/>
      <w:bookmarkStart w:id="48" w:name="_Toc61075908"/>
      <w:r>
        <w:t>ЗАКЛЮЧЕНИЕ</w:t>
      </w:r>
      <w:bookmarkEnd w:id="47"/>
      <w:bookmarkEnd w:id="4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49" w:name="_Toc56957455"/>
      <w:bookmarkStart w:id="50" w:name="_Toc61075909"/>
      <w:r w:rsidRPr="00A20306">
        <w:t>СПИСОК ЛИТЕРАТУРЫ</w:t>
      </w:r>
      <w:bookmarkEnd w:id="49"/>
      <w:bookmarkEnd w:id="50"/>
    </w:p>
    <w:p w:rsidR="000A3323" w:rsidRPr="005635D7" w:rsidRDefault="000A3323" w:rsidP="000A3323">
      <w:pPr>
        <w:rPr>
          <w:rFonts w:ascii="Times New Roman" w:hAnsi="Times New Roman" w:cs="Times New Roman"/>
          <w:sz w:val="28"/>
          <w:szCs w:val="28"/>
        </w:rPr>
      </w:pP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OpenAPI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7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OAI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OpenAPI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Specification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Blueprint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8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apiblueprint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documentation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5635D7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9" w:history="1"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https://learning.postman.com/docs/publishing-your-api/documenting-your-api/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5635D7">
        <w:rPr>
          <w:rFonts w:ascii="Times New Roman" w:hAnsi="Times New Roman" w:cs="Times New Roman"/>
          <w:sz w:val="28"/>
          <w:szCs w:val="28"/>
        </w:rPr>
        <w:t xml:space="preserve"> 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5635D7">
        <w:rPr>
          <w:rFonts w:ascii="Times New Roman" w:hAnsi="Times New Roman" w:cs="Times New Roman"/>
          <w:sz w:val="28"/>
          <w:szCs w:val="28"/>
        </w:rPr>
        <w:t xml:space="preserve"> (</w:t>
      </w:r>
      <w:r w:rsidRPr="005635D7">
        <w:rPr>
          <w:rFonts w:ascii="Times New Roman" w:hAnsi="Times New Roman" w:cs="Times New Roman"/>
          <w:sz w:val="28"/>
          <w:szCs w:val="28"/>
          <w:lang w:val="en-US"/>
        </w:rPr>
        <w:t>RAML</w:t>
      </w:r>
      <w:r w:rsidRPr="005635D7">
        <w:rPr>
          <w:rFonts w:ascii="Times New Roman" w:hAnsi="Times New Roman" w:cs="Times New Roman"/>
          <w:sz w:val="28"/>
          <w:szCs w:val="28"/>
        </w:rPr>
        <w:t xml:space="preserve">) – [Электронный ресурс]: </w:t>
      </w:r>
      <w:hyperlink r:id="rId20" w:history="1"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raml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635D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24.12.2020)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>Bootstrap Documentation – [Электронный ресурс]:</w:t>
      </w:r>
      <w:r w:rsidRPr="005635D7">
        <w:rPr>
          <w:rFonts w:ascii="Times New Roman" w:hAnsi="Times New Roman" w:cs="Times New Roman"/>
          <w:sz w:val="28"/>
          <w:szCs w:val="28"/>
        </w:rPr>
        <w:br/>
      </w:r>
      <w:hyperlink r:id="rId21" w:history="1">
        <w:r w:rsidRPr="005635D7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922699" w:rsidRPr="005635D7" w:rsidRDefault="00922699" w:rsidP="00922699">
      <w:pPr>
        <w:pStyle w:val="a7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22" w:history="1">
        <w:r w:rsidRPr="005635D7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5635D7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A20306" w:rsidRPr="005635D7" w:rsidRDefault="00922699" w:rsidP="00922699">
      <w:pPr>
        <w:pStyle w:val="a7"/>
        <w:numPr>
          <w:ilvl w:val="0"/>
          <w:numId w:val="25"/>
        </w:numPr>
        <w:tabs>
          <w:tab w:val="left" w:pos="1440"/>
        </w:tabs>
        <w:suppressAutoHyphens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5D7">
        <w:rPr>
          <w:rFonts w:ascii="Times New Roman" w:hAnsi="Times New Roman" w:cs="Times New Roman"/>
          <w:sz w:val="28"/>
          <w:szCs w:val="28"/>
        </w:rPr>
        <w:lastRenderedPageBreak/>
        <w:t>Скотт Б., Нейл Т. Проектирование веб-интерфейсов. – СПб.: Символ-Плюс, 2010. – 352 с.</w:t>
      </w:r>
    </w:p>
    <w:sectPr w:rsidR="00A20306" w:rsidRPr="005635D7" w:rsidSect="00B07045">
      <w:footerReference w:type="default" r:id="rId2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94F" w:rsidRDefault="000A694F" w:rsidP="00756CCC">
      <w:pPr>
        <w:spacing w:after="0" w:line="240" w:lineRule="auto"/>
      </w:pPr>
      <w:r>
        <w:separator/>
      </w:r>
    </w:p>
  </w:endnote>
  <w:endnote w:type="continuationSeparator" w:id="0">
    <w:p w:rsidR="000A694F" w:rsidRDefault="000A694F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0A694F" w:rsidRPr="00EC6AB3" w:rsidRDefault="000A694F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0A694F" w:rsidRPr="00EC6AB3" w:rsidRDefault="000A694F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35488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A694F" w:rsidRPr="00EC6AB3" w:rsidRDefault="000A694F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94F" w:rsidRDefault="000A694F" w:rsidP="00756CCC">
      <w:pPr>
        <w:spacing w:after="0" w:line="240" w:lineRule="auto"/>
      </w:pPr>
      <w:r>
        <w:separator/>
      </w:r>
    </w:p>
  </w:footnote>
  <w:footnote w:type="continuationSeparator" w:id="0">
    <w:p w:rsidR="000A694F" w:rsidRDefault="000A694F" w:rsidP="00756CCC">
      <w:pPr>
        <w:spacing w:after="0" w:line="240" w:lineRule="auto"/>
      </w:pPr>
      <w:r>
        <w:continuationSeparator/>
      </w:r>
    </w:p>
  </w:footnote>
  <w:footnote w:id="1">
    <w:p w:rsidR="000A694F" w:rsidRDefault="000A694F">
      <w:pPr>
        <w:pStyle w:val="aa"/>
      </w:pPr>
      <w:r>
        <w:rPr>
          <w:rStyle w:val="ac"/>
        </w:rPr>
        <w:footnoteRef/>
      </w:r>
      <w:r>
        <w:t xml:space="preserve"> </w:t>
      </w:r>
      <w:r w:rsidRPr="008E5F6E">
        <w:t>https://ru.wikipedia.org/wiki/Микросервисная_архитектура</w:t>
      </w:r>
    </w:p>
  </w:footnote>
  <w:footnote w:id="2">
    <w:p w:rsidR="000A694F" w:rsidRPr="00EF3448" w:rsidRDefault="000A694F">
      <w:pPr>
        <w:pStyle w:val="aa"/>
      </w:pPr>
      <w:r>
        <w:rPr>
          <w:rStyle w:val="ac"/>
        </w:rPr>
        <w:footnoteRef/>
      </w:r>
      <w:r>
        <w:t xml:space="preserve"> </w:t>
      </w:r>
      <w:r w:rsidRPr="00EF3448">
        <w:t>https://ru.wikipedia.org/wiki/confluence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0E190273"/>
    <w:multiLevelType w:val="hybridMultilevel"/>
    <w:tmpl w:val="92868B28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6166BBC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DF45FE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E3683"/>
    <w:multiLevelType w:val="hybridMultilevel"/>
    <w:tmpl w:val="D37257B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6C082B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6A70EC9"/>
    <w:multiLevelType w:val="hybridMultilevel"/>
    <w:tmpl w:val="CB00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108F1"/>
    <w:multiLevelType w:val="hybridMultilevel"/>
    <w:tmpl w:val="16646EA0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BE5358B"/>
    <w:multiLevelType w:val="hybridMultilevel"/>
    <w:tmpl w:val="92BE30E4"/>
    <w:lvl w:ilvl="0" w:tplc="5412A3AC">
      <w:start w:val="1"/>
      <w:numFmt w:val="decimal"/>
      <w:lvlText w:val="1.2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EA630FA"/>
    <w:multiLevelType w:val="hybridMultilevel"/>
    <w:tmpl w:val="114CE3CE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AB569FFA">
      <w:start w:val="1"/>
      <w:numFmt w:val="decimal"/>
      <w:lvlText w:val="2.%2)"/>
      <w:lvlJc w:val="right"/>
      <w:pPr>
        <w:ind w:left="2007" w:hanging="360"/>
      </w:pPr>
      <w:rPr>
        <w:rFonts w:hint="default"/>
      </w:rPr>
    </w:lvl>
    <w:lvl w:ilvl="2" w:tplc="2D56B3DA">
      <w:start w:val="1"/>
      <w:numFmt w:val="bullet"/>
      <w:lvlText w:val=""/>
      <w:lvlJc w:val="left"/>
      <w:pPr>
        <w:ind w:left="2727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F6B33A1"/>
    <w:multiLevelType w:val="hybridMultilevel"/>
    <w:tmpl w:val="D110E7AC"/>
    <w:lvl w:ilvl="0" w:tplc="51EAF722">
      <w:start w:val="1"/>
      <w:numFmt w:val="decimal"/>
      <w:lvlText w:val="%1)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ADE60040">
      <w:start w:val="1"/>
      <w:numFmt w:val="decimal"/>
      <w:lvlText w:val="%6)"/>
      <w:lvlJc w:val="left"/>
      <w:pPr>
        <w:ind w:left="5067" w:hanging="360"/>
      </w:pPr>
      <w:rPr>
        <w:rFonts w:hint="default"/>
      </w:r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BE14983"/>
    <w:multiLevelType w:val="hybridMultilevel"/>
    <w:tmpl w:val="D9FC195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F2E4AF8"/>
    <w:multiLevelType w:val="hybridMultilevel"/>
    <w:tmpl w:val="69685B50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12F20D92">
      <w:start w:val="1"/>
      <w:numFmt w:val="decimal"/>
      <w:lvlText w:val="5.%2)"/>
      <w:lvlJc w:val="left"/>
      <w:pPr>
        <w:ind w:left="1647" w:hanging="360"/>
      </w:pPr>
      <w:rPr>
        <w:rFonts w:hint="default"/>
      </w:rPr>
    </w:lvl>
    <w:lvl w:ilvl="2" w:tplc="2D56B3DA">
      <w:start w:val="1"/>
      <w:numFmt w:val="bullet"/>
      <w:lvlText w:val=""/>
      <w:lvlJc w:val="left"/>
      <w:pPr>
        <w:ind w:left="2367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4F50F73"/>
    <w:multiLevelType w:val="hybridMultilevel"/>
    <w:tmpl w:val="639E26AC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8B56771"/>
    <w:multiLevelType w:val="hybridMultilevel"/>
    <w:tmpl w:val="514C40C4"/>
    <w:lvl w:ilvl="0" w:tplc="2D56B3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51D4E5F"/>
    <w:multiLevelType w:val="hybridMultilevel"/>
    <w:tmpl w:val="D21E442A"/>
    <w:lvl w:ilvl="0" w:tplc="00FC25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10A64CF"/>
    <w:multiLevelType w:val="hybridMultilevel"/>
    <w:tmpl w:val="58DC5942"/>
    <w:lvl w:ilvl="0" w:tplc="CB26E9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7DD2737"/>
    <w:multiLevelType w:val="multilevel"/>
    <w:tmpl w:val="6ACA53C4"/>
    <w:lvl w:ilvl="0">
      <w:start w:val="1"/>
      <w:numFmt w:val="bullet"/>
      <w:lvlText w:val=""/>
      <w:lvlJc w:val="left"/>
      <w:pPr>
        <w:ind w:left="675" w:hanging="67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1"/>
  </w:num>
  <w:num w:numId="2">
    <w:abstractNumId w:val="23"/>
  </w:num>
  <w:num w:numId="3">
    <w:abstractNumId w:val="6"/>
  </w:num>
  <w:num w:numId="4">
    <w:abstractNumId w:val="16"/>
  </w:num>
  <w:num w:numId="5">
    <w:abstractNumId w:val="15"/>
  </w:num>
  <w:num w:numId="6">
    <w:abstractNumId w:val="10"/>
  </w:num>
  <w:num w:numId="7">
    <w:abstractNumId w:val="29"/>
  </w:num>
  <w:num w:numId="8">
    <w:abstractNumId w:val="22"/>
  </w:num>
  <w:num w:numId="9">
    <w:abstractNumId w:val="0"/>
  </w:num>
  <w:num w:numId="10">
    <w:abstractNumId w:val="5"/>
  </w:num>
  <w:num w:numId="11">
    <w:abstractNumId w:val="26"/>
  </w:num>
  <w:num w:numId="12">
    <w:abstractNumId w:val="30"/>
  </w:num>
  <w:num w:numId="13">
    <w:abstractNumId w:val="25"/>
  </w:num>
  <w:num w:numId="14">
    <w:abstractNumId w:val="4"/>
  </w:num>
  <w:num w:numId="15">
    <w:abstractNumId w:val="12"/>
  </w:num>
  <w:num w:numId="16">
    <w:abstractNumId w:val="28"/>
  </w:num>
  <w:num w:numId="17">
    <w:abstractNumId w:val="11"/>
  </w:num>
  <w:num w:numId="18">
    <w:abstractNumId w:val="8"/>
  </w:num>
  <w:num w:numId="19">
    <w:abstractNumId w:val="2"/>
  </w:num>
  <w:num w:numId="20">
    <w:abstractNumId w:val="19"/>
  </w:num>
  <w:num w:numId="21">
    <w:abstractNumId w:val="24"/>
  </w:num>
  <w:num w:numId="22">
    <w:abstractNumId w:val="3"/>
  </w:num>
  <w:num w:numId="23">
    <w:abstractNumId w:val="27"/>
  </w:num>
  <w:num w:numId="24">
    <w:abstractNumId w:val="14"/>
  </w:num>
  <w:num w:numId="25">
    <w:abstractNumId w:val="7"/>
  </w:num>
  <w:num w:numId="26">
    <w:abstractNumId w:val="17"/>
  </w:num>
  <w:num w:numId="27">
    <w:abstractNumId w:val="20"/>
  </w:num>
  <w:num w:numId="28">
    <w:abstractNumId w:val="9"/>
  </w:num>
  <w:num w:numId="29">
    <w:abstractNumId w:val="18"/>
  </w:num>
  <w:num w:numId="30">
    <w:abstractNumId w:val="1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02D63"/>
    <w:rsid w:val="00023C4C"/>
    <w:rsid w:val="00043D5F"/>
    <w:rsid w:val="00076AFA"/>
    <w:rsid w:val="0009759D"/>
    <w:rsid w:val="000A3323"/>
    <w:rsid w:val="000A694F"/>
    <w:rsid w:val="000A6A1C"/>
    <w:rsid w:val="000B510D"/>
    <w:rsid w:val="000B5E2C"/>
    <w:rsid w:val="000C1381"/>
    <w:rsid w:val="000D003D"/>
    <w:rsid w:val="000D5126"/>
    <w:rsid w:val="000D6634"/>
    <w:rsid w:val="000D765E"/>
    <w:rsid w:val="000E0D09"/>
    <w:rsid w:val="00110404"/>
    <w:rsid w:val="001133AD"/>
    <w:rsid w:val="00120D84"/>
    <w:rsid w:val="00120E13"/>
    <w:rsid w:val="00126161"/>
    <w:rsid w:val="00140673"/>
    <w:rsid w:val="00147D54"/>
    <w:rsid w:val="00151624"/>
    <w:rsid w:val="00171FD4"/>
    <w:rsid w:val="00176B85"/>
    <w:rsid w:val="00193334"/>
    <w:rsid w:val="001A0140"/>
    <w:rsid w:val="001A1CAD"/>
    <w:rsid w:val="001A226C"/>
    <w:rsid w:val="001A55E7"/>
    <w:rsid w:val="001B29D0"/>
    <w:rsid w:val="001C2965"/>
    <w:rsid w:val="001F554A"/>
    <w:rsid w:val="00200925"/>
    <w:rsid w:val="002016E0"/>
    <w:rsid w:val="00203734"/>
    <w:rsid w:val="00211DB6"/>
    <w:rsid w:val="00234B0A"/>
    <w:rsid w:val="00235B74"/>
    <w:rsid w:val="00237CB3"/>
    <w:rsid w:val="002416F9"/>
    <w:rsid w:val="00242985"/>
    <w:rsid w:val="0024620A"/>
    <w:rsid w:val="00254693"/>
    <w:rsid w:val="002821B4"/>
    <w:rsid w:val="002A368E"/>
    <w:rsid w:val="002A70B0"/>
    <w:rsid w:val="002B38E0"/>
    <w:rsid w:val="002B7CBA"/>
    <w:rsid w:val="002C31BD"/>
    <w:rsid w:val="003240F0"/>
    <w:rsid w:val="0033135D"/>
    <w:rsid w:val="00331E40"/>
    <w:rsid w:val="00335488"/>
    <w:rsid w:val="00341BC8"/>
    <w:rsid w:val="00342997"/>
    <w:rsid w:val="00350F79"/>
    <w:rsid w:val="00353724"/>
    <w:rsid w:val="00355B20"/>
    <w:rsid w:val="003732C6"/>
    <w:rsid w:val="00396044"/>
    <w:rsid w:val="003A4210"/>
    <w:rsid w:val="003A60C2"/>
    <w:rsid w:val="003B7976"/>
    <w:rsid w:val="003C6E96"/>
    <w:rsid w:val="003C7B1A"/>
    <w:rsid w:val="003E1D8B"/>
    <w:rsid w:val="003F73AB"/>
    <w:rsid w:val="00416092"/>
    <w:rsid w:val="00416B2B"/>
    <w:rsid w:val="0042215F"/>
    <w:rsid w:val="00450A05"/>
    <w:rsid w:val="00455984"/>
    <w:rsid w:val="004631DC"/>
    <w:rsid w:val="00463B69"/>
    <w:rsid w:val="00486401"/>
    <w:rsid w:val="00486FD3"/>
    <w:rsid w:val="004B4922"/>
    <w:rsid w:val="004B7FCE"/>
    <w:rsid w:val="004C1C82"/>
    <w:rsid w:val="004E231C"/>
    <w:rsid w:val="004F185E"/>
    <w:rsid w:val="004F35EA"/>
    <w:rsid w:val="005310AF"/>
    <w:rsid w:val="005414EB"/>
    <w:rsid w:val="00544D29"/>
    <w:rsid w:val="0055700D"/>
    <w:rsid w:val="005635D7"/>
    <w:rsid w:val="00566127"/>
    <w:rsid w:val="00577E75"/>
    <w:rsid w:val="005834CF"/>
    <w:rsid w:val="005A4300"/>
    <w:rsid w:val="005B3720"/>
    <w:rsid w:val="005C1772"/>
    <w:rsid w:val="005C3C80"/>
    <w:rsid w:val="005C419C"/>
    <w:rsid w:val="005D02C0"/>
    <w:rsid w:val="005D4C09"/>
    <w:rsid w:val="005D5EDC"/>
    <w:rsid w:val="005F4EC5"/>
    <w:rsid w:val="00600638"/>
    <w:rsid w:val="00600AAD"/>
    <w:rsid w:val="00611EC1"/>
    <w:rsid w:val="00636923"/>
    <w:rsid w:val="006434CF"/>
    <w:rsid w:val="006600FB"/>
    <w:rsid w:val="00660D7D"/>
    <w:rsid w:val="00684199"/>
    <w:rsid w:val="006A3344"/>
    <w:rsid w:val="006B7259"/>
    <w:rsid w:val="006E0459"/>
    <w:rsid w:val="006E276A"/>
    <w:rsid w:val="0071346A"/>
    <w:rsid w:val="007204E1"/>
    <w:rsid w:val="00725269"/>
    <w:rsid w:val="00743C55"/>
    <w:rsid w:val="007447AD"/>
    <w:rsid w:val="00750487"/>
    <w:rsid w:val="007521EB"/>
    <w:rsid w:val="00756CCC"/>
    <w:rsid w:val="007671AB"/>
    <w:rsid w:val="00767ECC"/>
    <w:rsid w:val="00793761"/>
    <w:rsid w:val="007B1736"/>
    <w:rsid w:val="007B4DEC"/>
    <w:rsid w:val="007B52C1"/>
    <w:rsid w:val="007E02A4"/>
    <w:rsid w:val="007E152C"/>
    <w:rsid w:val="007E1974"/>
    <w:rsid w:val="007F68BF"/>
    <w:rsid w:val="0080622C"/>
    <w:rsid w:val="008116CE"/>
    <w:rsid w:val="00814916"/>
    <w:rsid w:val="00816543"/>
    <w:rsid w:val="008214C0"/>
    <w:rsid w:val="00830BEA"/>
    <w:rsid w:val="008360A6"/>
    <w:rsid w:val="008405BA"/>
    <w:rsid w:val="00850F7A"/>
    <w:rsid w:val="008545AC"/>
    <w:rsid w:val="00884209"/>
    <w:rsid w:val="008A3F6D"/>
    <w:rsid w:val="008B0CD4"/>
    <w:rsid w:val="008B1BF9"/>
    <w:rsid w:val="008C741D"/>
    <w:rsid w:val="008E12BD"/>
    <w:rsid w:val="008E5F6E"/>
    <w:rsid w:val="008F2953"/>
    <w:rsid w:val="008F5317"/>
    <w:rsid w:val="0090073A"/>
    <w:rsid w:val="00901688"/>
    <w:rsid w:val="00904809"/>
    <w:rsid w:val="00922699"/>
    <w:rsid w:val="00927F0A"/>
    <w:rsid w:val="00941700"/>
    <w:rsid w:val="00942184"/>
    <w:rsid w:val="00943A68"/>
    <w:rsid w:val="00946C56"/>
    <w:rsid w:val="0096723A"/>
    <w:rsid w:val="009751F9"/>
    <w:rsid w:val="0099097C"/>
    <w:rsid w:val="00993471"/>
    <w:rsid w:val="00996A05"/>
    <w:rsid w:val="009C276C"/>
    <w:rsid w:val="009D245F"/>
    <w:rsid w:val="009E0669"/>
    <w:rsid w:val="009E1B3D"/>
    <w:rsid w:val="009E2137"/>
    <w:rsid w:val="009E27A4"/>
    <w:rsid w:val="009F6141"/>
    <w:rsid w:val="00A03816"/>
    <w:rsid w:val="00A20306"/>
    <w:rsid w:val="00A267FB"/>
    <w:rsid w:val="00A47240"/>
    <w:rsid w:val="00A614DA"/>
    <w:rsid w:val="00A677A5"/>
    <w:rsid w:val="00A71E20"/>
    <w:rsid w:val="00A77B95"/>
    <w:rsid w:val="00A876B4"/>
    <w:rsid w:val="00A9569A"/>
    <w:rsid w:val="00A957E4"/>
    <w:rsid w:val="00A973E1"/>
    <w:rsid w:val="00AB5172"/>
    <w:rsid w:val="00AC4F34"/>
    <w:rsid w:val="00AC6D5A"/>
    <w:rsid w:val="00AD42FE"/>
    <w:rsid w:val="00AE0A56"/>
    <w:rsid w:val="00AE69D0"/>
    <w:rsid w:val="00AF6490"/>
    <w:rsid w:val="00B019BE"/>
    <w:rsid w:val="00B0235A"/>
    <w:rsid w:val="00B07045"/>
    <w:rsid w:val="00B14067"/>
    <w:rsid w:val="00B30F12"/>
    <w:rsid w:val="00B34CB7"/>
    <w:rsid w:val="00B35188"/>
    <w:rsid w:val="00B41313"/>
    <w:rsid w:val="00B41852"/>
    <w:rsid w:val="00B43E2F"/>
    <w:rsid w:val="00B44DD3"/>
    <w:rsid w:val="00B56F27"/>
    <w:rsid w:val="00B5749D"/>
    <w:rsid w:val="00B60070"/>
    <w:rsid w:val="00B64C43"/>
    <w:rsid w:val="00B9229C"/>
    <w:rsid w:val="00B95DBA"/>
    <w:rsid w:val="00B962D2"/>
    <w:rsid w:val="00BA3403"/>
    <w:rsid w:val="00BA771E"/>
    <w:rsid w:val="00BA7DB6"/>
    <w:rsid w:val="00BB5E32"/>
    <w:rsid w:val="00BC2991"/>
    <w:rsid w:val="00BD603B"/>
    <w:rsid w:val="00BE1E23"/>
    <w:rsid w:val="00BE2681"/>
    <w:rsid w:val="00C02B4E"/>
    <w:rsid w:val="00C15A0F"/>
    <w:rsid w:val="00C21C35"/>
    <w:rsid w:val="00C27504"/>
    <w:rsid w:val="00C3426C"/>
    <w:rsid w:val="00C347F0"/>
    <w:rsid w:val="00C3754D"/>
    <w:rsid w:val="00C40BC2"/>
    <w:rsid w:val="00C60228"/>
    <w:rsid w:val="00C63749"/>
    <w:rsid w:val="00C74331"/>
    <w:rsid w:val="00C75BB0"/>
    <w:rsid w:val="00C75E49"/>
    <w:rsid w:val="00C77598"/>
    <w:rsid w:val="00C82BDE"/>
    <w:rsid w:val="00C87B3C"/>
    <w:rsid w:val="00C922F3"/>
    <w:rsid w:val="00C940DC"/>
    <w:rsid w:val="00C94413"/>
    <w:rsid w:val="00C95192"/>
    <w:rsid w:val="00C95EDE"/>
    <w:rsid w:val="00C97112"/>
    <w:rsid w:val="00CB57F9"/>
    <w:rsid w:val="00CF3756"/>
    <w:rsid w:val="00D123B4"/>
    <w:rsid w:val="00D16AF1"/>
    <w:rsid w:val="00D34A68"/>
    <w:rsid w:val="00D7671E"/>
    <w:rsid w:val="00DB6A40"/>
    <w:rsid w:val="00DE11A4"/>
    <w:rsid w:val="00E021DF"/>
    <w:rsid w:val="00E03449"/>
    <w:rsid w:val="00E255A1"/>
    <w:rsid w:val="00E27EA9"/>
    <w:rsid w:val="00E55123"/>
    <w:rsid w:val="00E713ED"/>
    <w:rsid w:val="00E7369C"/>
    <w:rsid w:val="00E87BB1"/>
    <w:rsid w:val="00EA2862"/>
    <w:rsid w:val="00EC12BD"/>
    <w:rsid w:val="00EC5817"/>
    <w:rsid w:val="00EC6A89"/>
    <w:rsid w:val="00EC6AB3"/>
    <w:rsid w:val="00ED09D1"/>
    <w:rsid w:val="00ED2E9A"/>
    <w:rsid w:val="00ED4275"/>
    <w:rsid w:val="00ED6D45"/>
    <w:rsid w:val="00ED78AF"/>
    <w:rsid w:val="00EE7525"/>
    <w:rsid w:val="00EF3448"/>
    <w:rsid w:val="00EF49A3"/>
    <w:rsid w:val="00F05645"/>
    <w:rsid w:val="00F061B9"/>
    <w:rsid w:val="00F168E7"/>
    <w:rsid w:val="00F47C0B"/>
    <w:rsid w:val="00F55A52"/>
    <w:rsid w:val="00F62CC4"/>
    <w:rsid w:val="00F84E5F"/>
    <w:rsid w:val="00FC3CF5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  <w14:docId w14:val="36E910C6"/>
  <w15:chartTrackingRefBased/>
  <w15:docId w15:val="{BED1CEBD-AFE7-4CDF-8320-966BF626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  <w:style w:type="paragraph" w:styleId="ad">
    <w:name w:val="endnote text"/>
    <w:basedOn w:val="a"/>
    <w:link w:val="ae"/>
    <w:uiPriority w:val="99"/>
    <w:semiHidden/>
    <w:unhideWhenUsed/>
    <w:rsid w:val="00941700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941700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941700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8B0CD4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00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apiblueprint.org/document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etbootstrap.com/docs/3.3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OAI/OpenAPI-Specificatio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raml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itor.swagger.io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learning.postman.com/docs/publishing-your-api/documenting-your-ap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tpostman.com/" TargetMode="External"/><Relationship Id="rId22" Type="http://schemas.openxmlformats.org/officeDocument/2006/relationships/hyperlink" Target="https://www.postgresql.org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374DB-ECA3-4715-9A1E-BCC812BD8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5406</TotalTime>
  <Pages>22</Pages>
  <Words>3106</Words>
  <Characters>17707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117</cp:revision>
  <cp:lastPrinted>2021-01-09T04:49:00Z</cp:lastPrinted>
  <dcterms:created xsi:type="dcterms:W3CDTF">2020-11-22T08:48:00Z</dcterms:created>
  <dcterms:modified xsi:type="dcterms:W3CDTF">2021-01-09T06:27:00Z</dcterms:modified>
</cp:coreProperties>
</file>